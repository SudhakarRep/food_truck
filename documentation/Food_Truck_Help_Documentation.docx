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F03F" w14:textId="77777777" w:rsidR="00000000" w:rsidRDefault="00000000">
      <w:pPr>
        <w:pStyle w:val="BodyText"/>
        <w:kinsoku w:val="0"/>
        <w:overflowPunct w:val="0"/>
        <w:spacing w:before="2"/>
        <w:rPr>
          <w:sz w:val="11"/>
          <w:szCs w:val="11"/>
        </w:rPr>
      </w:pPr>
    </w:p>
    <w:p w14:paraId="774C7806" w14:textId="07EDED90" w:rsidR="00000000" w:rsidRDefault="00F140B9">
      <w:pPr>
        <w:pStyle w:val="BodyText"/>
        <w:kinsoku w:val="0"/>
        <w:overflowPunct w:val="0"/>
        <w:spacing w:line="20" w:lineRule="exact"/>
        <w:ind w:left="120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5860E8F4" wp14:editId="3A9F2F7F">
                <wp:extent cx="5943600" cy="12700"/>
                <wp:effectExtent l="9525" t="7620" r="9525" b="8255"/>
                <wp:docPr id="12808206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9360" cy="20"/>
                        </a:xfrm>
                      </wpg:grpSpPr>
                      <wps:wsp>
                        <wps:cNvPr id="231674787" name="Freeform 3"/>
                        <wps:cNvSpPr>
                          <a:spLocks/>
                        </wps:cNvSpPr>
                        <wps:spPr bwMode="auto">
                          <a:xfrm>
                            <a:off x="0" y="9"/>
                            <a:ext cx="9360" cy="1"/>
                          </a:xfrm>
                          <a:custGeom>
                            <a:avLst/>
                            <a:gdLst>
                              <a:gd name="T0" fmla="*/ 0 w 9360"/>
                              <a:gd name="T1" fmla="*/ 0 h 1"/>
                              <a:gd name="T2" fmla="*/ 9360 w 93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360" h="1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234FF8" id="Group 2" o:spid="_x0000_s1026" style="width:468pt;height:1pt;mso-position-horizontal-relative:char;mso-position-vertical-relative:line" coordsize="93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">
                <v:shape id="Freeform 3" o:spid="_x0000_s1027" style="position:absolute;top:9;width:9360;height:1;visibility:visible;mso-wrap-style:square;v-text-anchor:top" coordsize="93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" path="m,l9360,e" filled="f" strokeweight=".35136mm">
                  <v:path arrowok="t" o:connecttype="custom" o:connectlocs="0,0;9360,0" o:connectangles="0,0"/>
                </v:shape>
                <w10:anchorlock/>
              </v:group>
            </w:pict>
          </mc:Fallback>
        </mc:AlternateContent>
      </w:r>
    </w:p>
    <w:p w14:paraId="4BA587E6" w14:textId="77777777" w:rsidR="00000000" w:rsidRDefault="00000000">
      <w:pPr>
        <w:pStyle w:val="BodyText"/>
        <w:kinsoku w:val="0"/>
        <w:overflowPunct w:val="0"/>
      </w:pPr>
    </w:p>
    <w:p w14:paraId="285B5700" w14:textId="77777777" w:rsidR="00000000" w:rsidRDefault="00000000">
      <w:pPr>
        <w:pStyle w:val="BodyText"/>
        <w:kinsoku w:val="0"/>
        <w:overflowPunct w:val="0"/>
        <w:spacing w:before="3"/>
      </w:pPr>
    </w:p>
    <w:p w14:paraId="532569AD" w14:textId="57FF810A" w:rsidR="00000000" w:rsidRDefault="008F76DB">
      <w:pPr>
        <w:pStyle w:val="Title"/>
        <w:kinsoku w:val="0"/>
        <w:overflowPunct w:val="0"/>
      </w:pPr>
      <w:r>
        <w:t>Food Truck Help Documentation</w:t>
      </w:r>
    </w:p>
    <w:p w14:paraId="5D53E10C" w14:textId="49FA902F" w:rsidR="00000000" w:rsidRDefault="00000000">
      <w:pPr>
        <w:pStyle w:val="BodyText"/>
        <w:kinsoku w:val="0"/>
        <w:overflowPunct w:val="0"/>
        <w:spacing w:before="135"/>
        <w:ind w:right="1437"/>
        <w:jc w:val="right"/>
        <w:rPr>
          <w:rFonts w:ascii="Arial" w:hAnsi="Arial" w:cs="Arial"/>
          <w:b/>
          <w:bCs/>
          <w:i/>
          <w:iCs/>
          <w:sz w:val="34"/>
          <w:szCs w:val="34"/>
        </w:rPr>
      </w:pPr>
      <w:r>
        <w:rPr>
          <w:rFonts w:ascii="Arial" w:hAnsi="Arial" w:cs="Arial"/>
          <w:b/>
          <w:bCs/>
          <w:i/>
          <w:iCs/>
          <w:sz w:val="34"/>
          <w:szCs w:val="34"/>
        </w:rPr>
        <w:t>Release</w:t>
      </w:r>
      <w:r>
        <w:rPr>
          <w:rFonts w:ascii="Arial" w:hAnsi="Arial" w:cs="Arial"/>
          <w:b/>
          <w:bCs/>
          <w:i/>
          <w:iCs/>
          <w:spacing w:val="24"/>
          <w:sz w:val="34"/>
          <w:szCs w:val="34"/>
        </w:rPr>
        <w:t xml:space="preserve"> </w:t>
      </w:r>
      <w:r>
        <w:rPr>
          <w:rFonts w:ascii="Arial" w:hAnsi="Arial" w:cs="Arial"/>
          <w:b/>
          <w:bCs/>
          <w:i/>
          <w:iCs/>
          <w:sz w:val="34"/>
          <w:szCs w:val="34"/>
        </w:rPr>
        <w:t>0.</w:t>
      </w:r>
      <w:r w:rsidR="008F76DB">
        <w:rPr>
          <w:rFonts w:ascii="Arial" w:hAnsi="Arial" w:cs="Arial"/>
          <w:b/>
          <w:bCs/>
          <w:i/>
          <w:iCs/>
          <w:sz w:val="34"/>
          <w:szCs w:val="34"/>
        </w:rPr>
        <w:t>1</w:t>
      </w:r>
      <w:r>
        <w:rPr>
          <w:rFonts w:ascii="Arial" w:hAnsi="Arial" w:cs="Arial"/>
          <w:b/>
          <w:bCs/>
          <w:i/>
          <w:iCs/>
          <w:sz w:val="34"/>
          <w:szCs w:val="34"/>
        </w:rPr>
        <w:t>.</w:t>
      </w:r>
    </w:p>
    <w:p w14:paraId="75ED62F8" w14:textId="77777777" w:rsidR="00000000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i/>
          <w:iCs/>
          <w:sz w:val="34"/>
          <w:szCs w:val="34"/>
        </w:rPr>
      </w:pPr>
    </w:p>
    <w:p w14:paraId="2EFACD97" w14:textId="77777777" w:rsidR="00000000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i/>
          <w:iCs/>
          <w:sz w:val="34"/>
          <w:szCs w:val="34"/>
        </w:rPr>
      </w:pPr>
    </w:p>
    <w:p w14:paraId="66ADD951" w14:textId="77777777" w:rsidR="00000000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i/>
          <w:iCs/>
          <w:sz w:val="34"/>
          <w:szCs w:val="34"/>
        </w:rPr>
      </w:pPr>
    </w:p>
    <w:p w14:paraId="3676F2DC" w14:textId="77777777" w:rsidR="00000000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i/>
          <w:iCs/>
          <w:sz w:val="34"/>
          <w:szCs w:val="34"/>
        </w:rPr>
      </w:pPr>
    </w:p>
    <w:p w14:paraId="0C4FB41F" w14:textId="77777777" w:rsidR="00000000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i/>
          <w:iCs/>
          <w:sz w:val="34"/>
          <w:szCs w:val="34"/>
        </w:rPr>
      </w:pPr>
    </w:p>
    <w:p w14:paraId="68BDC6B3" w14:textId="77777777" w:rsidR="00000000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i/>
          <w:iCs/>
          <w:sz w:val="34"/>
          <w:szCs w:val="34"/>
        </w:rPr>
      </w:pPr>
    </w:p>
    <w:p w14:paraId="537CBF21" w14:textId="77777777" w:rsidR="00000000" w:rsidRDefault="00000000">
      <w:pPr>
        <w:pStyle w:val="BodyText"/>
        <w:kinsoku w:val="0"/>
        <w:overflowPunct w:val="0"/>
        <w:spacing w:before="3"/>
        <w:rPr>
          <w:rFonts w:ascii="Arial" w:hAnsi="Arial" w:cs="Arial"/>
          <w:b/>
          <w:bCs/>
          <w:i/>
          <w:iCs/>
          <w:sz w:val="33"/>
          <w:szCs w:val="33"/>
        </w:rPr>
      </w:pPr>
    </w:p>
    <w:p w14:paraId="73BD49B9" w14:textId="32DEAA39" w:rsidR="00000000" w:rsidRPr="008F76DB" w:rsidRDefault="008F76DB">
      <w:pPr>
        <w:pStyle w:val="BodyText"/>
        <w:kinsoku w:val="0"/>
        <w:overflowPunct w:val="0"/>
        <w:ind w:right="1437"/>
        <w:jc w:val="right"/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>By Sudhakar Rao Avisa</w:t>
      </w:r>
    </w:p>
    <w:p w14:paraId="3FC23E43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sz w:val="34"/>
          <w:szCs w:val="34"/>
        </w:rPr>
      </w:pPr>
    </w:p>
    <w:p w14:paraId="19DB5427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sz w:val="34"/>
          <w:szCs w:val="34"/>
        </w:rPr>
      </w:pPr>
    </w:p>
    <w:p w14:paraId="0E381E68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sz w:val="34"/>
          <w:szCs w:val="34"/>
        </w:rPr>
      </w:pPr>
    </w:p>
    <w:p w14:paraId="19F34524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sz w:val="34"/>
          <w:szCs w:val="34"/>
        </w:rPr>
      </w:pPr>
    </w:p>
    <w:p w14:paraId="24B022E3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sz w:val="34"/>
          <w:szCs w:val="34"/>
        </w:rPr>
      </w:pPr>
    </w:p>
    <w:p w14:paraId="143729C5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sz w:val="34"/>
          <w:szCs w:val="34"/>
        </w:rPr>
      </w:pPr>
    </w:p>
    <w:p w14:paraId="234A3319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sz w:val="34"/>
          <w:szCs w:val="34"/>
        </w:rPr>
      </w:pPr>
    </w:p>
    <w:p w14:paraId="70971953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sz w:val="34"/>
          <w:szCs w:val="34"/>
        </w:rPr>
      </w:pPr>
    </w:p>
    <w:p w14:paraId="6FB37DC9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sz w:val="34"/>
          <w:szCs w:val="34"/>
        </w:rPr>
      </w:pPr>
    </w:p>
    <w:p w14:paraId="53ED72F1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sz w:val="34"/>
          <w:szCs w:val="34"/>
        </w:rPr>
      </w:pPr>
    </w:p>
    <w:p w14:paraId="575F692E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sz w:val="34"/>
          <w:szCs w:val="34"/>
        </w:rPr>
      </w:pPr>
    </w:p>
    <w:p w14:paraId="0252FD8E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sz w:val="34"/>
          <w:szCs w:val="34"/>
        </w:rPr>
      </w:pPr>
    </w:p>
    <w:p w14:paraId="44D5DD05" w14:textId="77777777" w:rsidR="00000000" w:rsidRPr="008F76DB" w:rsidRDefault="00000000">
      <w:pPr>
        <w:pStyle w:val="BodyText"/>
        <w:kinsoku w:val="0"/>
        <w:overflowPunct w:val="0"/>
        <w:spacing w:before="1"/>
        <w:rPr>
          <w:rFonts w:ascii="Arial" w:hAnsi="Arial" w:cs="Arial"/>
          <w:b/>
          <w:bCs/>
          <w:sz w:val="50"/>
          <w:szCs w:val="50"/>
        </w:rPr>
      </w:pPr>
    </w:p>
    <w:p w14:paraId="5B8CD7A4" w14:textId="294BE143" w:rsidR="00000000" w:rsidRPr="008F76DB" w:rsidRDefault="008F76DB">
      <w:pPr>
        <w:pStyle w:val="BodyText"/>
        <w:kinsoku w:val="0"/>
        <w:overflowPunct w:val="0"/>
        <w:ind w:right="1437"/>
        <w:jc w:val="right"/>
        <w:rPr>
          <w:rFonts w:ascii="Arial" w:hAnsi="Arial" w:cs="Arial"/>
          <w:b/>
          <w:bCs/>
          <w:sz w:val="24"/>
          <w:szCs w:val="24"/>
        </w:rPr>
      </w:pPr>
      <w:r w:rsidRPr="008F76DB">
        <w:rPr>
          <w:rFonts w:ascii="Arial" w:hAnsi="Arial" w:cs="Arial"/>
          <w:b/>
          <w:bCs/>
          <w:sz w:val="24"/>
          <w:szCs w:val="24"/>
        </w:rPr>
        <w:t>May</w:t>
      </w:r>
      <w:r w:rsidR="00000000" w:rsidRPr="008F76DB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Pr="008F76DB">
        <w:rPr>
          <w:rFonts w:ascii="Arial" w:hAnsi="Arial" w:cs="Arial"/>
          <w:b/>
          <w:bCs/>
          <w:sz w:val="24"/>
          <w:szCs w:val="24"/>
        </w:rPr>
        <w:t>13</w:t>
      </w:r>
      <w:r w:rsidR="00000000" w:rsidRPr="008F76DB">
        <w:rPr>
          <w:rFonts w:ascii="Arial" w:hAnsi="Arial" w:cs="Arial"/>
          <w:b/>
          <w:bCs/>
          <w:sz w:val="24"/>
          <w:szCs w:val="24"/>
        </w:rPr>
        <w:t>,</w:t>
      </w:r>
      <w:r w:rsidR="00000000" w:rsidRPr="008F76DB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="00000000" w:rsidRPr="008F76DB">
        <w:rPr>
          <w:rFonts w:ascii="Arial" w:hAnsi="Arial" w:cs="Arial"/>
          <w:b/>
          <w:bCs/>
          <w:sz w:val="24"/>
          <w:szCs w:val="24"/>
        </w:rPr>
        <w:t>202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4539A2B8" w14:textId="77777777" w:rsidR="00000000" w:rsidRPr="008F76DB" w:rsidRDefault="00000000">
      <w:pPr>
        <w:pStyle w:val="BodyText"/>
        <w:kinsoku w:val="0"/>
        <w:overflowPunct w:val="0"/>
        <w:ind w:right="1437"/>
        <w:jc w:val="right"/>
        <w:rPr>
          <w:rFonts w:ascii="Arial" w:hAnsi="Arial" w:cs="Arial"/>
          <w:b/>
          <w:bCs/>
          <w:sz w:val="24"/>
          <w:szCs w:val="24"/>
        </w:rPr>
        <w:sectPr w:rsidR="00000000" w:rsidRPr="008F76DB">
          <w:type w:val="continuous"/>
          <w:pgSz w:w="12240" w:h="15840"/>
          <w:pgMar w:top="1500" w:right="0" w:bottom="280" w:left="1320" w:header="720" w:footer="720" w:gutter="0"/>
          <w:cols w:space="720"/>
          <w:noEndnote/>
        </w:sectPr>
      </w:pPr>
    </w:p>
    <w:p w14:paraId="4F243526" w14:textId="77777777" w:rsidR="00000000" w:rsidRPr="008F76DB" w:rsidRDefault="00000000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  <w:sz w:val="17"/>
          <w:szCs w:val="17"/>
        </w:rPr>
      </w:pPr>
    </w:p>
    <w:p w14:paraId="1CB374DD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2B970593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BBD9039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1252C0EA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0BBF7B32" w14:textId="77777777" w:rsidR="00000000" w:rsidRPr="008F76DB" w:rsidRDefault="00000000">
      <w:pPr>
        <w:pStyle w:val="BodyText"/>
        <w:kinsoku w:val="0"/>
        <w:overflowPunct w:val="0"/>
        <w:spacing w:before="11"/>
        <w:rPr>
          <w:rFonts w:ascii="Arial" w:hAnsi="Arial" w:cs="Arial"/>
          <w:b/>
          <w:bCs/>
          <w:sz w:val="21"/>
          <w:szCs w:val="21"/>
        </w:rPr>
      </w:pPr>
    </w:p>
    <w:p w14:paraId="4BE5EAC1" w14:textId="5F0D8873" w:rsidR="00000000" w:rsidRPr="008F76DB" w:rsidRDefault="00000000">
      <w:pPr>
        <w:pStyle w:val="Heading1"/>
        <w:kinsoku w:val="0"/>
        <w:overflowPunct w:val="0"/>
        <w:ind w:left="5640"/>
        <w:rPr>
          <w:lang w:val="sv-SE"/>
        </w:rPr>
      </w:pPr>
      <w:r w:rsidRPr="008F76DB">
        <w:rPr>
          <w:lang w:val="sv-SE"/>
        </w:rPr>
        <w:t>USAGE</w:t>
      </w:r>
      <w:r w:rsidRPr="008F76DB">
        <w:rPr>
          <w:spacing w:val="12"/>
          <w:lang w:val="sv-SE"/>
        </w:rPr>
        <w:t xml:space="preserve"> </w:t>
      </w:r>
    </w:p>
    <w:p w14:paraId="4E6BD3CA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sz w:val="28"/>
          <w:szCs w:val="28"/>
          <w:lang w:val="sv-SE"/>
        </w:rPr>
      </w:pPr>
    </w:p>
    <w:p w14:paraId="19A8D8E2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sz w:val="28"/>
          <w:szCs w:val="28"/>
          <w:lang w:val="sv-SE"/>
        </w:rPr>
      </w:pPr>
    </w:p>
    <w:p w14:paraId="7D950A2C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sz w:val="28"/>
          <w:szCs w:val="28"/>
          <w:lang w:val="sv-SE"/>
        </w:rPr>
      </w:pPr>
    </w:p>
    <w:p w14:paraId="59B44367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sz w:val="28"/>
          <w:szCs w:val="28"/>
          <w:lang w:val="sv-SE"/>
        </w:rPr>
      </w:pPr>
    </w:p>
    <w:p w14:paraId="738AA559" w14:textId="77777777" w:rsidR="00000000" w:rsidRPr="008F76DB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sz w:val="28"/>
          <w:szCs w:val="28"/>
          <w:lang w:val="sv-SE"/>
        </w:rPr>
      </w:pPr>
    </w:p>
    <w:p w14:paraId="28F64CDB" w14:textId="67911C9C" w:rsidR="00000000" w:rsidRDefault="00000000">
      <w:pPr>
        <w:pStyle w:val="ListParagraph"/>
        <w:numPr>
          <w:ilvl w:val="0"/>
          <w:numId w:val="11"/>
        </w:numPr>
        <w:tabs>
          <w:tab w:val="left" w:pos="419"/>
          <w:tab w:val="right" w:pos="9479"/>
        </w:tabs>
        <w:kinsoku w:val="0"/>
        <w:overflowPunct w:val="0"/>
        <w:spacing w:before="173"/>
        <w:rPr>
          <w:rFonts w:ascii="Calibri" w:hAnsi="Calibri" w:cs="Calibri"/>
          <w:color w:val="000000"/>
          <w:w w:val="105"/>
          <w:sz w:val="20"/>
          <w:szCs w:val="20"/>
        </w:rPr>
      </w:pPr>
      <w:hyperlink w:anchor="bookmark1" w:history="1">
        <w:r w:rsidR="008F76DB">
          <w:rPr>
            <w:rFonts w:ascii="Calibri" w:hAnsi="Calibri" w:cs="Calibri"/>
            <w:color w:val="355F7B"/>
            <w:w w:val="105"/>
            <w:sz w:val="20"/>
            <w:szCs w:val="20"/>
          </w:rPr>
          <w:t>About Food Truck</w:t>
        </w:r>
      </w:hyperlink>
      <w:r>
        <w:rPr>
          <w:color w:val="355F7B"/>
          <w:w w:val="105"/>
          <w:sz w:val="20"/>
          <w:szCs w:val="20"/>
        </w:rPr>
        <w:tab/>
      </w:r>
      <w:r>
        <w:rPr>
          <w:rFonts w:ascii="Calibri" w:hAnsi="Calibri" w:cs="Calibri"/>
          <w:color w:val="000000"/>
          <w:w w:val="105"/>
          <w:sz w:val="20"/>
          <w:szCs w:val="20"/>
        </w:rPr>
        <w:t>3</w:t>
      </w:r>
    </w:p>
    <w:p w14:paraId="0BEF3B6A" w14:textId="5E270949" w:rsidR="00000000" w:rsidRDefault="00000000">
      <w:pPr>
        <w:pStyle w:val="ListParagraph"/>
        <w:numPr>
          <w:ilvl w:val="0"/>
          <w:numId w:val="11"/>
        </w:numPr>
        <w:tabs>
          <w:tab w:val="left" w:pos="419"/>
          <w:tab w:val="right" w:pos="9479"/>
        </w:tabs>
        <w:kinsoku w:val="0"/>
        <w:overflowPunct w:val="0"/>
        <w:spacing w:before="194"/>
        <w:rPr>
          <w:rFonts w:ascii="Calibri" w:hAnsi="Calibri" w:cs="Calibri"/>
          <w:color w:val="000000"/>
          <w:w w:val="105"/>
          <w:sz w:val="20"/>
          <w:szCs w:val="20"/>
        </w:rPr>
      </w:pPr>
      <w:hyperlink w:anchor="bookmark2" w:history="1">
        <w:r w:rsidR="008F76DB">
          <w:rPr>
            <w:rFonts w:ascii="Calibri" w:hAnsi="Calibri" w:cs="Calibri"/>
            <w:color w:val="355F7B"/>
            <w:w w:val="105"/>
            <w:sz w:val="20"/>
            <w:szCs w:val="20"/>
          </w:rPr>
          <w:t>Home Screen</w:t>
        </w:r>
      </w:hyperlink>
      <w:r>
        <w:rPr>
          <w:color w:val="355F7B"/>
          <w:w w:val="105"/>
          <w:sz w:val="20"/>
          <w:szCs w:val="20"/>
        </w:rPr>
        <w:tab/>
      </w:r>
      <w:r w:rsidR="00620034">
        <w:rPr>
          <w:color w:val="355F7B"/>
          <w:w w:val="105"/>
          <w:sz w:val="20"/>
          <w:szCs w:val="20"/>
        </w:rPr>
        <w:t>4</w:t>
      </w:r>
    </w:p>
    <w:p w14:paraId="73C6FA6A" w14:textId="3D361784" w:rsidR="00000000" w:rsidRDefault="00000000">
      <w:pPr>
        <w:pStyle w:val="ListParagraph"/>
        <w:numPr>
          <w:ilvl w:val="0"/>
          <w:numId w:val="11"/>
        </w:numPr>
        <w:tabs>
          <w:tab w:val="left" w:pos="419"/>
          <w:tab w:val="right" w:pos="9479"/>
        </w:tabs>
        <w:kinsoku w:val="0"/>
        <w:overflowPunct w:val="0"/>
        <w:spacing w:before="194"/>
        <w:rPr>
          <w:rFonts w:ascii="Calibri" w:hAnsi="Calibri" w:cs="Calibri"/>
          <w:color w:val="000000"/>
          <w:w w:val="115"/>
          <w:sz w:val="20"/>
          <w:szCs w:val="20"/>
        </w:rPr>
      </w:pPr>
      <w:hyperlink w:anchor="bookmark3" w:history="1">
        <w:r w:rsidR="008F76DB">
          <w:rPr>
            <w:rFonts w:ascii="Calibri" w:hAnsi="Calibri" w:cs="Calibri"/>
            <w:color w:val="355F7B"/>
            <w:w w:val="115"/>
            <w:sz w:val="20"/>
            <w:szCs w:val="20"/>
          </w:rPr>
          <w:t>Manage</w:t>
        </w:r>
      </w:hyperlink>
      <w:r>
        <w:rPr>
          <w:color w:val="355F7B"/>
          <w:w w:val="115"/>
          <w:sz w:val="20"/>
          <w:szCs w:val="20"/>
        </w:rPr>
        <w:tab/>
      </w:r>
      <w:r w:rsidR="00620034">
        <w:rPr>
          <w:color w:val="355F7B"/>
          <w:w w:val="115"/>
          <w:sz w:val="20"/>
          <w:szCs w:val="20"/>
        </w:rPr>
        <w:t>5</w:t>
      </w:r>
    </w:p>
    <w:p w14:paraId="14DDC485" w14:textId="6786E64D" w:rsidR="00F9719C" w:rsidRDefault="00F9719C" w:rsidP="00F9719C">
      <w:pPr>
        <w:pStyle w:val="ListParagraph"/>
        <w:numPr>
          <w:ilvl w:val="0"/>
          <w:numId w:val="11"/>
        </w:numPr>
        <w:tabs>
          <w:tab w:val="left" w:pos="419"/>
          <w:tab w:val="right" w:pos="9479"/>
        </w:tabs>
        <w:kinsoku w:val="0"/>
        <w:overflowPunct w:val="0"/>
        <w:spacing w:before="194"/>
        <w:rPr>
          <w:rFonts w:ascii="Calibri" w:hAnsi="Calibri" w:cs="Calibri"/>
          <w:color w:val="000000"/>
          <w:w w:val="115"/>
          <w:sz w:val="20"/>
          <w:szCs w:val="20"/>
        </w:rPr>
      </w:pPr>
      <w:hyperlink w:anchor="bookmark3" w:history="1">
        <w:r>
          <w:rPr>
            <w:rFonts w:ascii="Calibri" w:hAnsi="Calibri" w:cs="Calibri"/>
            <w:color w:val="355F7B"/>
            <w:w w:val="115"/>
            <w:sz w:val="20"/>
            <w:szCs w:val="20"/>
          </w:rPr>
          <w:t>New Food Truck</w:t>
        </w:r>
      </w:hyperlink>
      <w:r>
        <w:rPr>
          <w:color w:val="355F7B"/>
          <w:w w:val="115"/>
          <w:sz w:val="20"/>
          <w:szCs w:val="20"/>
        </w:rPr>
        <w:tab/>
      </w:r>
      <w:r w:rsidR="00620034">
        <w:rPr>
          <w:color w:val="355F7B"/>
          <w:w w:val="115"/>
          <w:sz w:val="20"/>
          <w:szCs w:val="20"/>
        </w:rPr>
        <w:t>6</w:t>
      </w:r>
    </w:p>
    <w:p w14:paraId="268A05D8" w14:textId="5EF0FB09" w:rsidR="00F9719C" w:rsidRDefault="00F9719C" w:rsidP="00F9719C">
      <w:pPr>
        <w:pStyle w:val="ListParagraph"/>
        <w:numPr>
          <w:ilvl w:val="0"/>
          <w:numId w:val="11"/>
        </w:numPr>
        <w:tabs>
          <w:tab w:val="left" w:pos="419"/>
          <w:tab w:val="right" w:pos="9479"/>
        </w:tabs>
        <w:kinsoku w:val="0"/>
        <w:overflowPunct w:val="0"/>
        <w:spacing w:before="194"/>
        <w:rPr>
          <w:rFonts w:ascii="Calibri" w:hAnsi="Calibri" w:cs="Calibri"/>
          <w:color w:val="000000"/>
          <w:w w:val="115"/>
          <w:sz w:val="20"/>
          <w:szCs w:val="20"/>
        </w:rPr>
      </w:pPr>
      <w:hyperlink w:anchor="bookmark3" w:history="1">
        <w:r>
          <w:rPr>
            <w:rFonts w:ascii="Calibri" w:hAnsi="Calibri" w:cs="Calibri"/>
            <w:color w:val="355F7B"/>
            <w:w w:val="115"/>
            <w:sz w:val="20"/>
            <w:szCs w:val="20"/>
          </w:rPr>
          <w:t>Rest End Points</w:t>
        </w:r>
      </w:hyperlink>
      <w:r>
        <w:rPr>
          <w:color w:val="355F7B"/>
          <w:w w:val="115"/>
          <w:sz w:val="20"/>
          <w:szCs w:val="20"/>
        </w:rPr>
        <w:tab/>
      </w:r>
      <w:r>
        <w:rPr>
          <w:rFonts w:ascii="Calibri" w:hAnsi="Calibri" w:cs="Calibri"/>
          <w:color w:val="000000"/>
          <w:w w:val="115"/>
          <w:sz w:val="20"/>
          <w:szCs w:val="20"/>
        </w:rPr>
        <w:t>7</w:t>
      </w:r>
    </w:p>
    <w:p w14:paraId="217036B4" w14:textId="15BB87AC" w:rsidR="003D2496" w:rsidRDefault="003D2496" w:rsidP="003D2496">
      <w:pPr>
        <w:pStyle w:val="ListParagraph"/>
        <w:numPr>
          <w:ilvl w:val="0"/>
          <w:numId w:val="11"/>
        </w:numPr>
        <w:tabs>
          <w:tab w:val="left" w:pos="419"/>
          <w:tab w:val="right" w:pos="9479"/>
        </w:tabs>
        <w:kinsoku w:val="0"/>
        <w:overflowPunct w:val="0"/>
        <w:spacing w:before="194"/>
        <w:rPr>
          <w:rFonts w:ascii="Calibri" w:hAnsi="Calibri" w:cs="Calibri"/>
          <w:color w:val="000000"/>
          <w:w w:val="115"/>
          <w:sz w:val="20"/>
          <w:szCs w:val="20"/>
        </w:rPr>
      </w:pPr>
      <w:hyperlink w:anchor="bookmark3" w:history="1">
        <w:r>
          <w:rPr>
            <w:rFonts w:ascii="Calibri" w:hAnsi="Calibri" w:cs="Calibri"/>
            <w:color w:val="355F7B"/>
            <w:w w:val="115"/>
            <w:sz w:val="20"/>
            <w:szCs w:val="20"/>
          </w:rPr>
          <w:t>README.md</w:t>
        </w:r>
      </w:hyperlink>
      <w:r>
        <w:rPr>
          <w:color w:val="355F7B"/>
          <w:w w:val="115"/>
          <w:sz w:val="20"/>
          <w:szCs w:val="20"/>
        </w:rPr>
        <w:tab/>
      </w:r>
      <w:r w:rsidR="00620034">
        <w:rPr>
          <w:color w:val="355F7B"/>
          <w:w w:val="115"/>
          <w:sz w:val="20"/>
          <w:szCs w:val="20"/>
        </w:rPr>
        <w:t>9</w:t>
      </w:r>
    </w:p>
    <w:p w14:paraId="6AB182EF" w14:textId="77777777" w:rsidR="00F9719C" w:rsidRDefault="00F9719C">
      <w:pPr>
        <w:pStyle w:val="BodyText"/>
        <w:tabs>
          <w:tab w:val="right" w:pos="9479"/>
        </w:tabs>
        <w:kinsoku w:val="0"/>
        <w:overflowPunct w:val="0"/>
        <w:spacing w:before="194"/>
        <w:ind w:left="120"/>
        <w:rPr>
          <w:sz w:val="24"/>
          <w:szCs w:val="24"/>
        </w:rPr>
      </w:pPr>
    </w:p>
    <w:p w14:paraId="2FA3E7CE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3E008F4B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368618B2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516E4672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0E915ED4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79EFB591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7C15719C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5DB46A47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6D5E0254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4A8C36DE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0021C149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2A00D0CF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7C574D05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3C32AD68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7F333A88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6B5965BF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5FA1316B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45F1B867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653C1BC9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4E02DC17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5EC231AD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5AF89316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0D2F99A6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762622EF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42D72C7A" w14:textId="77777777" w:rsidR="00620034" w:rsidRDefault="00620034">
      <w:pPr>
        <w:pStyle w:val="BodyText"/>
        <w:kinsoku w:val="0"/>
        <w:overflowPunct w:val="0"/>
        <w:rPr>
          <w:rFonts w:ascii="Calibri" w:hAnsi="Calibri" w:cs="Calibri"/>
        </w:rPr>
      </w:pPr>
    </w:p>
    <w:p w14:paraId="3EDEBC70" w14:textId="77777777" w:rsidR="00620034" w:rsidRDefault="00620034">
      <w:pPr>
        <w:pStyle w:val="BodyText"/>
        <w:kinsoku w:val="0"/>
        <w:overflowPunct w:val="0"/>
        <w:rPr>
          <w:rFonts w:ascii="Calibri" w:hAnsi="Calibri" w:cs="Calibri"/>
        </w:rPr>
      </w:pPr>
    </w:p>
    <w:p w14:paraId="30171C6B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01A9F670" w14:textId="77777777" w:rsidR="00000000" w:rsidRDefault="00000000">
      <w:pPr>
        <w:pStyle w:val="BodyText"/>
        <w:kinsoku w:val="0"/>
        <w:overflowPunct w:val="0"/>
        <w:rPr>
          <w:rFonts w:ascii="Calibri" w:hAnsi="Calibri" w:cs="Calibri"/>
        </w:rPr>
      </w:pPr>
    </w:p>
    <w:p w14:paraId="3FECC612" w14:textId="77DB30BF" w:rsidR="00000000" w:rsidRDefault="00F140B9">
      <w:pPr>
        <w:pStyle w:val="BodyText"/>
        <w:kinsoku w:val="0"/>
        <w:overflowPunct w:val="0"/>
        <w:spacing w:before="42"/>
        <w:ind w:left="5004"/>
        <w:rPr>
          <w:rFonts w:ascii="Arial" w:hAnsi="Arial" w:cs="Arial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9872" behindDoc="0" locked="0" layoutInCell="0" allowOverlap="1" wp14:anchorId="578A465A" wp14:editId="186BBA6A">
                <wp:simplePos x="0" y="0"/>
                <wp:positionH relativeFrom="page">
                  <wp:posOffset>914400</wp:posOffset>
                </wp:positionH>
                <wp:positionV relativeFrom="paragraph">
                  <wp:posOffset>193675</wp:posOffset>
                </wp:positionV>
                <wp:extent cx="5943600" cy="635"/>
                <wp:effectExtent l="0" t="0" r="0" b="0"/>
                <wp:wrapTopAndBottom/>
                <wp:docPr id="63203282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35"/>
                        </a:xfrm>
                        <a:custGeom>
                          <a:avLst/>
                          <a:gdLst>
                            <a:gd name="T0" fmla="*/ 0 w 9360"/>
                            <a:gd name="T1" fmla="*/ 0 h 1"/>
                            <a:gd name="T2" fmla="*/ 9360 w 93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360" h="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E998BC2" id="Freeform 11" o:spid="_x0000_s1026" style="position:absolute;z-index: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15.25pt,540pt,15.25pt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" o:allowincell="f" filled="f" strokeweight=".14039mm">
                <v:path arrowok="t" o:connecttype="custom" o:connectlocs="0,0;5943600,0" o:connectangles="0,0"/>
                <w10:wrap type="topAndBottom" anchorx="page"/>
              </v:polyline>
            </w:pict>
          </mc:Fallback>
        </mc:AlternateContent>
      </w:r>
      <w:r w:rsidR="00F9719C">
        <w:rPr>
          <w:rFonts w:ascii="Arial" w:hAnsi="Arial" w:cs="Arial"/>
          <w:b/>
          <w:bCs/>
        </w:rPr>
        <w:t xml:space="preserve">   Food Truck Help Documentation</w:t>
      </w:r>
      <w:r w:rsidR="00000000">
        <w:rPr>
          <w:rFonts w:ascii="Arial" w:hAnsi="Arial" w:cs="Arial"/>
          <w:b/>
          <w:bCs/>
        </w:rPr>
        <w:t>,</w:t>
      </w:r>
      <w:r w:rsidR="00000000">
        <w:rPr>
          <w:rFonts w:ascii="Arial" w:hAnsi="Arial" w:cs="Arial"/>
          <w:b/>
          <w:bCs/>
          <w:spacing w:val="-4"/>
        </w:rPr>
        <w:t xml:space="preserve"> </w:t>
      </w:r>
      <w:r w:rsidR="00000000">
        <w:rPr>
          <w:rFonts w:ascii="Arial" w:hAnsi="Arial" w:cs="Arial"/>
          <w:b/>
          <w:bCs/>
        </w:rPr>
        <w:t>Release</w:t>
      </w:r>
      <w:r w:rsidR="00000000">
        <w:rPr>
          <w:rFonts w:ascii="Arial" w:hAnsi="Arial" w:cs="Arial"/>
          <w:b/>
          <w:bCs/>
          <w:spacing w:val="-3"/>
        </w:rPr>
        <w:t xml:space="preserve"> </w:t>
      </w:r>
      <w:r w:rsidR="00000000">
        <w:rPr>
          <w:rFonts w:ascii="Arial" w:hAnsi="Arial" w:cs="Arial"/>
          <w:b/>
          <w:bCs/>
        </w:rPr>
        <w:t>0.</w:t>
      </w:r>
      <w:r w:rsidR="00F9719C">
        <w:rPr>
          <w:rFonts w:ascii="Arial" w:hAnsi="Arial" w:cs="Arial"/>
          <w:b/>
          <w:bCs/>
        </w:rPr>
        <w:t>1</w:t>
      </w:r>
      <w:r w:rsidR="00000000">
        <w:rPr>
          <w:rFonts w:ascii="Arial" w:hAnsi="Arial" w:cs="Arial"/>
          <w:b/>
          <w:bCs/>
        </w:rPr>
        <w:t>.</w:t>
      </w:r>
    </w:p>
    <w:p w14:paraId="79777CB3" w14:textId="77777777" w:rsidR="00000000" w:rsidRDefault="00000000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77F7C8E6" w14:textId="77777777" w:rsidR="00000000" w:rsidRDefault="00000000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29854198" w14:textId="77777777" w:rsidR="00000000" w:rsidRDefault="00000000">
      <w:pPr>
        <w:pStyle w:val="BodyText"/>
        <w:kinsoku w:val="0"/>
        <w:overflowPunct w:val="0"/>
        <w:spacing w:before="2"/>
        <w:rPr>
          <w:rFonts w:ascii="Arial" w:hAnsi="Arial" w:cs="Arial"/>
          <w:b/>
          <w:bCs/>
          <w:sz w:val="11"/>
          <w:szCs w:val="11"/>
        </w:rPr>
      </w:pPr>
    </w:p>
    <w:p w14:paraId="783220C2" w14:textId="5E4B28B9" w:rsidR="00000000" w:rsidRDefault="00F140B9">
      <w:pPr>
        <w:pStyle w:val="BodyText"/>
        <w:kinsoku w:val="0"/>
        <w:overflowPunct w:val="0"/>
        <w:spacing w:line="20" w:lineRule="exact"/>
        <w:ind w:left="120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72DA5779" wp14:editId="350D6792">
                <wp:extent cx="5943600" cy="12700"/>
                <wp:effectExtent l="9525" t="9525" r="9525" b="6350"/>
                <wp:docPr id="22217169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9360" cy="20"/>
                        </a:xfrm>
                      </wpg:grpSpPr>
                      <wps:wsp>
                        <wps:cNvPr id="2114065585" name="Freeform 21"/>
                        <wps:cNvSpPr>
                          <a:spLocks/>
                        </wps:cNvSpPr>
                        <wps:spPr bwMode="auto">
                          <a:xfrm>
                            <a:off x="0" y="9"/>
                            <a:ext cx="9360" cy="1"/>
                          </a:xfrm>
                          <a:custGeom>
                            <a:avLst/>
                            <a:gdLst>
                              <a:gd name="T0" fmla="*/ 0 w 9360"/>
                              <a:gd name="T1" fmla="*/ 0 h 1"/>
                              <a:gd name="T2" fmla="*/ 9360 w 93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360" h="1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52426A" id="Group 20" o:spid="_x0000_s1026" style="width:468pt;height:1pt;mso-position-horizontal-relative:char;mso-position-vertical-relative:line" coordsize="93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">
                <v:shape id="Freeform 21" o:spid="_x0000_s1027" style="position:absolute;top:9;width:9360;height:1;visibility:visible;mso-wrap-style:square;v-text-anchor:top" coordsize="93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" path="m,l9360,e" filled="f" strokeweight=".35136mm">
                  <v:path arrowok="t" o:connecttype="custom" o:connectlocs="0,0;9360,0" o:connectangles="0,0"/>
                </v:shape>
                <w10:anchorlock/>
              </v:group>
            </w:pict>
          </mc:Fallback>
        </mc:AlternateContent>
      </w:r>
    </w:p>
    <w:p w14:paraId="361FA9B0" w14:textId="77777777" w:rsidR="00000000" w:rsidRDefault="00000000">
      <w:pPr>
        <w:pStyle w:val="BodyText"/>
        <w:kinsoku w:val="0"/>
        <w:overflowPunct w:val="0"/>
        <w:spacing w:before="2"/>
        <w:rPr>
          <w:rFonts w:ascii="Arial" w:hAnsi="Arial" w:cs="Arial"/>
          <w:b/>
          <w:bCs/>
          <w:sz w:val="8"/>
          <w:szCs w:val="8"/>
        </w:rPr>
      </w:pPr>
    </w:p>
    <w:p w14:paraId="77BD9E79" w14:textId="77777777" w:rsidR="00000000" w:rsidRDefault="00000000">
      <w:pPr>
        <w:pStyle w:val="BodyText"/>
        <w:kinsoku w:val="0"/>
        <w:overflowPunct w:val="0"/>
        <w:spacing w:before="67"/>
        <w:ind w:right="1439"/>
        <w:jc w:val="right"/>
        <w:rPr>
          <w:rFonts w:ascii="Arial" w:hAnsi="Arial" w:cs="Arial"/>
          <w:b/>
          <w:bCs/>
        </w:rPr>
      </w:pPr>
      <w:bookmarkStart w:id="0" w:name="Relevant Background Information and Pre-"/>
      <w:bookmarkStart w:id="1" w:name="_bookmark1"/>
      <w:bookmarkEnd w:id="0"/>
      <w:bookmarkEnd w:id="1"/>
      <w:r>
        <w:rPr>
          <w:rFonts w:ascii="Arial" w:hAnsi="Arial" w:cs="Arial"/>
          <w:b/>
          <w:bCs/>
        </w:rPr>
        <w:t>CHAPTER</w:t>
      </w:r>
    </w:p>
    <w:p w14:paraId="40758A7C" w14:textId="77777777" w:rsidR="00000000" w:rsidRDefault="00000000">
      <w:pPr>
        <w:pStyle w:val="Heading1"/>
        <w:kinsoku w:val="0"/>
        <w:overflowPunct w:val="0"/>
        <w:spacing w:before="173"/>
        <w:ind w:right="1439"/>
        <w:jc w:val="right"/>
      </w:pPr>
      <w:r>
        <w:t>ONE</w:t>
      </w:r>
    </w:p>
    <w:p w14:paraId="784E7AB4" w14:textId="7A4CC526" w:rsidR="00000000" w:rsidRDefault="00F140B9">
      <w:pPr>
        <w:pStyle w:val="BodyText"/>
        <w:kinsoku w:val="0"/>
        <w:overflowPunct w:val="0"/>
        <w:spacing w:before="11"/>
        <w:rPr>
          <w:rFonts w:ascii="Arial" w:hAnsi="Arial" w:cs="Arial"/>
          <w:b/>
          <w:bCs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968" behindDoc="0" locked="0" layoutInCell="0" allowOverlap="1" wp14:anchorId="5B8DD16F" wp14:editId="5B558143">
                <wp:simplePos x="0" y="0"/>
                <wp:positionH relativeFrom="page">
                  <wp:posOffset>914400</wp:posOffset>
                </wp:positionH>
                <wp:positionV relativeFrom="paragraph">
                  <wp:posOffset>95250</wp:posOffset>
                </wp:positionV>
                <wp:extent cx="5943600" cy="635"/>
                <wp:effectExtent l="0" t="0" r="0" b="0"/>
                <wp:wrapTopAndBottom/>
                <wp:docPr id="752926957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35"/>
                        </a:xfrm>
                        <a:custGeom>
                          <a:avLst/>
                          <a:gdLst>
                            <a:gd name="T0" fmla="*/ 0 w 9360"/>
                            <a:gd name="T1" fmla="*/ 0 h 1"/>
                            <a:gd name="T2" fmla="*/ 9360 w 93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360" h="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BC7C482" id="Freeform 22" o:spid="_x0000_s1026" style="position:absolute;z-index: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7.5pt,540pt,7.5pt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" o:allowincell="f" filled="f" strokeweight=".35136mm">
                <v:path arrowok="t" o:connecttype="custom" o:connectlocs="0,0;5943600,0" o:connectangles="0,0"/>
                <w10:wrap type="topAndBottom" anchorx="page"/>
              </v:polyline>
            </w:pict>
          </mc:Fallback>
        </mc:AlternateContent>
      </w:r>
    </w:p>
    <w:p w14:paraId="75C64C6A" w14:textId="77777777" w:rsidR="00000000" w:rsidRDefault="00000000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36E769E" w14:textId="77777777" w:rsidR="00000000" w:rsidRDefault="00000000">
      <w:pPr>
        <w:pStyle w:val="BodyText"/>
        <w:kinsoku w:val="0"/>
        <w:overflowPunct w:val="0"/>
        <w:spacing w:before="3"/>
        <w:rPr>
          <w:rFonts w:ascii="Arial" w:hAnsi="Arial" w:cs="Arial"/>
          <w:b/>
          <w:bCs/>
          <w:sz w:val="28"/>
          <w:szCs w:val="28"/>
        </w:rPr>
      </w:pPr>
    </w:p>
    <w:p w14:paraId="4FC96BD5" w14:textId="55536C7D" w:rsidR="00000000" w:rsidRDefault="00256433" w:rsidP="00256433">
      <w:pPr>
        <w:pStyle w:val="BodyText"/>
        <w:kinsoku w:val="0"/>
        <w:overflowPunct w:val="0"/>
        <w:spacing w:before="59"/>
        <w:ind w:left="648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ABOUT FOOD TRUCK:</w:t>
      </w:r>
    </w:p>
    <w:p w14:paraId="7D3A9B73" w14:textId="77777777" w:rsidR="00000000" w:rsidRDefault="00000000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4C6A7925" w14:textId="77777777" w:rsidR="00000000" w:rsidRDefault="00000000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10E868D8" w14:textId="77777777" w:rsidR="00000000" w:rsidRDefault="00000000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3F0AE423" w14:textId="3574A76B" w:rsidR="00000000" w:rsidRDefault="00F140B9">
      <w:pPr>
        <w:pStyle w:val="BodyText"/>
        <w:kinsoku w:val="0"/>
        <w:overflowPunct w:val="0"/>
        <w:spacing w:before="9"/>
        <w:rPr>
          <w:rFonts w:ascii="Arial" w:hAnsi="Arial" w:cs="Arial"/>
          <w:b/>
          <w:bCs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4992" behindDoc="0" locked="0" layoutInCell="0" allowOverlap="1" wp14:anchorId="6AA86BC9" wp14:editId="0F8326D0">
                <wp:simplePos x="0" y="0"/>
                <wp:positionH relativeFrom="page">
                  <wp:posOffset>914400</wp:posOffset>
                </wp:positionH>
                <wp:positionV relativeFrom="paragraph">
                  <wp:posOffset>108585</wp:posOffset>
                </wp:positionV>
                <wp:extent cx="5943600" cy="635"/>
                <wp:effectExtent l="0" t="0" r="0" b="0"/>
                <wp:wrapTopAndBottom/>
                <wp:docPr id="139447300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35"/>
                        </a:xfrm>
                        <a:custGeom>
                          <a:avLst/>
                          <a:gdLst>
                            <a:gd name="T0" fmla="*/ 0 w 9360"/>
                            <a:gd name="T1" fmla="*/ 0 h 1"/>
                            <a:gd name="T2" fmla="*/ 9360 w 93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360" h="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25C93EF" id="Freeform 23" o:spid="_x0000_s1026" style="position:absolute;z-index: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8.55pt,540pt,8.55pt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" o:allowincell="f" filled="f" strokeweight=".17567mm">
                <v:path arrowok="t" o:connecttype="custom" o:connectlocs="0,0;5943600,0" o:connectangles="0,0"/>
                <w10:wrap type="topAndBottom" anchorx="page"/>
              </v:polyline>
            </w:pict>
          </mc:Fallback>
        </mc:AlternateContent>
      </w:r>
    </w:p>
    <w:p w14:paraId="550216CF" w14:textId="7A44F08C" w:rsidR="008F76DB" w:rsidRPr="00E36C4F" w:rsidRDefault="008F76DB" w:rsidP="008F76DB">
      <w:pPr>
        <w:pStyle w:val="BodyText"/>
        <w:kinsoku w:val="0"/>
        <w:overflowPunct w:val="0"/>
        <w:spacing w:before="20"/>
        <w:ind w:left="120"/>
        <w:jc w:val="both"/>
        <w:rPr>
          <w:rFonts w:ascii="Arial" w:hAnsi="Arial" w:cs="Arial"/>
        </w:rPr>
      </w:pPr>
      <w:r w:rsidRPr="00E36C4F">
        <w:rPr>
          <w:rFonts w:ascii="Arial" w:hAnsi="Arial" w:cs="Arial"/>
        </w:rPr>
        <w:t>Food trucks are a popular food service option, offering a wide variety of cuisines and menus to customers.</w:t>
      </w:r>
    </w:p>
    <w:p w14:paraId="1AD9B37E" w14:textId="15A24E58" w:rsidR="008F76DB" w:rsidRPr="00E36C4F" w:rsidRDefault="008F76DB" w:rsidP="008F76DB">
      <w:pPr>
        <w:pStyle w:val="BodyText"/>
        <w:kinsoku w:val="0"/>
        <w:overflowPunct w:val="0"/>
        <w:spacing w:before="20"/>
        <w:ind w:left="120"/>
        <w:jc w:val="both"/>
        <w:rPr>
          <w:rFonts w:ascii="Arial" w:hAnsi="Arial" w:cs="Arial"/>
        </w:rPr>
      </w:pPr>
      <w:r w:rsidRPr="00E36C4F">
        <w:rPr>
          <w:rFonts w:ascii="Arial" w:hAnsi="Arial" w:cs="Arial"/>
        </w:rPr>
        <w:t>F</w:t>
      </w:r>
      <w:r w:rsidRPr="00E36C4F">
        <w:rPr>
          <w:rFonts w:ascii="Arial" w:hAnsi="Arial" w:cs="Arial"/>
        </w:rPr>
        <w:t xml:space="preserve">ood trucks are regulated by the state and local governments, with specific rules and regulations in </w:t>
      </w:r>
    </w:p>
    <w:p w14:paraId="43379703" w14:textId="341B6AB7" w:rsidR="00000000" w:rsidRPr="00E36C4F" w:rsidRDefault="008F76DB" w:rsidP="008F76DB">
      <w:pPr>
        <w:pStyle w:val="BodyText"/>
        <w:kinsoku w:val="0"/>
        <w:overflowPunct w:val="0"/>
        <w:spacing w:before="20"/>
        <w:ind w:left="120"/>
        <w:jc w:val="both"/>
        <w:rPr>
          <w:rFonts w:ascii="Arial" w:hAnsi="Arial" w:cs="Arial"/>
        </w:rPr>
      </w:pPr>
      <w:r w:rsidRPr="00E36C4F">
        <w:rPr>
          <w:rFonts w:ascii="Arial" w:hAnsi="Arial" w:cs="Arial"/>
        </w:rPr>
        <w:t>place to ensure food safety and compliance with health codes.</w:t>
      </w:r>
    </w:p>
    <w:p w14:paraId="026E61A8" w14:textId="77777777" w:rsidR="008F76DB" w:rsidRPr="00E36C4F" w:rsidRDefault="008F76DB" w:rsidP="008F76DB">
      <w:pPr>
        <w:pStyle w:val="BodyText"/>
        <w:kinsoku w:val="0"/>
        <w:overflowPunct w:val="0"/>
        <w:spacing w:before="20"/>
        <w:ind w:left="120"/>
        <w:jc w:val="both"/>
        <w:rPr>
          <w:rFonts w:ascii="Arial" w:hAnsi="Arial" w:cs="Arial"/>
        </w:rPr>
      </w:pPr>
    </w:p>
    <w:p w14:paraId="25A2FB9D" w14:textId="389FCD66" w:rsidR="008F76DB" w:rsidRPr="00E36C4F" w:rsidRDefault="008F76DB" w:rsidP="008F76DB">
      <w:pPr>
        <w:pStyle w:val="BodyText"/>
        <w:kinsoku w:val="0"/>
        <w:overflowPunct w:val="0"/>
        <w:spacing w:before="20"/>
        <w:ind w:left="120"/>
        <w:jc w:val="both"/>
        <w:rPr>
          <w:rFonts w:ascii="Arial" w:hAnsi="Arial" w:cs="Arial"/>
        </w:rPr>
      </w:pPr>
      <w:r w:rsidRPr="00E36C4F">
        <w:rPr>
          <w:rFonts w:ascii="Arial" w:hAnsi="Arial" w:cs="Arial"/>
        </w:rPr>
        <w:t xml:space="preserve">This app is an online directory </w:t>
      </w:r>
      <w:r w:rsidRPr="00E36C4F">
        <w:rPr>
          <w:rFonts w:ascii="Arial" w:hAnsi="Arial" w:cs="Arial"/>
        </w:rPr>
        <w:t xml:space="preserve">that </w:t>
      </w:r>
      <w:r w:rsidRPr="00E36C4F">
        <w:rPr>
          <w:rFonts w:ascii="Arial" w:hAnsi="Arial" w:cs="Arial"/>
        </w:rPr>
        <w:t>lists</w:t>
      </w:r>
      <w:r w:rsidRPr="00E36C4F">
        <w:rPr>
          <w:rFonts w:ascii="Arial" w:hAnsi="Arial" w:cs="Arial"/>
        </w:rPr>
        <w:t xml:space="preserve"> food trucks</w:t>
      </w:r>
      <w:r w:rsidRPr="00E36C4F">
        <w:rPr>
          <w:rFonts w:ascii="Arial" w:hAnsi="Arial" w:cs="Arial"/>
        </w:rPr>
        <w:t xml:space="preserve"> and its services. The </w:t>
      </w:r>
      <w:r w:rsidRPr="00E36C4F">
        <w:rPr>
          <w:rFonts w:ascii="Arial" w:hAnsi="Arial" w:cs="Arial"/>
        </w:rPr>
        <w:t>director</w:t>
      </w:r>
      <w:r w:rsidRPr="00E36C4F">
        <w:rPr>
          <w:rFonts w:ascii="Arial" w:hAnsi="Arial" w:cs="Arial"/>
        </w:rPr>
        <w:t>y</w:t>
      </w:r>
      <w:r w:rsidRPr="00E36C4F">
        <w:rPr>
          <w:rFonts w:ascii="Arial" w:hAnsi="Arial" w:cs="Arial"/>
        </w:rPr>
        <w:t xml:space="preserve"> </w:t>
      </w:r>
      <w:r w:rsidRPr="00E36C4F">
        <w:rPr>
          <w:rFonts w:ascii="Arial" w:hAnsi="Arial" w:cs="Arial"/>
        </w:rPr>
        <w:t>allows</w:t>
      </w:r>
      <w:r w:rsidRPr="00E36C4F">
        <w:rPr>
          <w:rFonts w:ascii="Arial" w:hAnsi="Arial" w:cs="Arial"/>
        </w:rPr>
        <w:t xml:space="preserve"> users to search for </w:t>
      </w:r>
    </w:p>
    <w:p w14:paraId="5C4FF710" w14:textId="011A09EA" w:rsidR="008F76DB" w:rsidRPr="00E36C4F" w:rsidRDefault="008F76DB" w:rsidP="008F76DB">
      <w:pPr>
        <w:pStyle w:val="BodyText"/>
        <w:kinsoku w:val="0"/>
        <w:overflowPunct w:val="0"/>
        <w:spacing w:before="20"/>
        <w:ind w:left="120"/>
        <w:jc w:val="both"/>
        <w:rPr>
          <w:rFonts w:ascii="Arial" w:hAnsi="Arial" w:cs="Arial"/>
        </w:rPr>
      </w:pPr>
      <w:r w:rsidRPr="00E36C4F">
        <w:rPr>
          <w:rFonts w:ascii="Arial" w:hAnsi="Arial" w:cs="Arial"/>
        </w:rPr>
        <w:t>food trucks by location, cuisine, and availability</w:t>
      </w:r>
      <w:r w:rsidRPr="00E36C4F">
        <w:rPr>
          <w:rFonts w:ascii="Arial" w:hAnsi="Arial" w:cs="Arial"/>
        </w:rPr>
        <w:t>.</w:t>
      </w:r>
    </w:p>
    <w:p w14:paraId="46A928E7" w14:textId="5DE3EFCD" w:rsidR="00000000" w:rsidRDefault="00F140B9">
      <w:pPr>
        <w:pStyle w:val="BodyText"/>
        <w:kinsoku w:val="0"/>
        <w:overflowPunct w:val="0"/>
        <w:rPr>
          <w:sz w:val="7"/>
          <w:szCs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6016" behindDoc="0" locked="0" layoutInCell="0" allowOverlap="1" wp14:anchorId="5A3BDD67" wp14:editId="4B3F7E7A">
                <wp:simplePos x="0" y="0"/>
                <wp:positionH relativeFrom="page">
                  <wp:posOffset>914400</wp:posOffset>
                </wp:positionH>
                <wp:positionV relativeFrom="paragraph">
                  <wp:posOffset>66040</wp:posOffset>
                </wp:positionV>
                <wp:extent cx="5943600" cy="635"/>
                <wp:effectExtent l="0" t="0" r="0" b="0"/>
                <wp:wrapTopAndBottom/>
                <wp:docPr id="16513395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35"/>
                        </a:xfrm>
                        <a:custGeom>
                          <a:avLst/>
                          <a:gdLst>
                            <a:gd name="T0" fmla="*/ 0 w 9360"/>
                            <a:gd name="T1" fmla="*/ 0 h 1"/>
                            <a:gd name="T2" fmla="*/ 9360 w 93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360" h="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50FD320" id="Freeform 24" o:spid="_x0000_s1026" style="position:absolute;z-index: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5.2pt,540pt,5.2pt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" o:allowincell="f" filled="f" strokeweight=".17567mm">
                <v:path arrowok="t" o:connecttype="custom" o:connectlocs="0,0;5943600,0" o:connectangles="0,0"/>
                <w10:wrap type="topAndBottom" anchorx="page"/>
              </v:polyline>
            </w:pict>
          </mc:Fallback>
        </mc:AlternateContent>
      </w:r>
    </w:p>
    <w:p w14:paraId="62930573" w14:textId="77777777" w:rsidR="00000000" w:rsidRDefault="00000000">
      <w:pPr>
        <w:pStyle w:val="BodyText"/>
        <w:kinsoku w:val="0"/>
        <w:overflowPunct w:val="0"/>
        <w:rPr>
          <w:sz w:val="7"/>
          <w:szCs w:val="7"/>
        </w:rPr>
        <w:sectPr w:rsidR="00000000">
          <w:footerReference w:type="default" r:id="rId7"/>
          <w:pgSz w:w="12240" w:h="15840"/>
          <w:pgMar w:top="1500" w:right="0" w:bottom="1000" w:left="1320" w:header="0" w:footer="809" w:gutter="0"/>
          <w:cols w:space="720"/>
          <w:noEndnote/>
        </w:sectPr>
      </w:pPr>
    </w:p>
    <w:p w14:paraId="403E1A20" w14:textId="1B88781A" w:rsidR="00000000" w:rsidRPr="00F9719C" w:rsidRDefault="00F140B9" w:rsidP="00F9719C">
      <w:pPr>
        <w:pStyle w:val="BodyText"/>
        <w:kinsoku w:val="0"/>
        <w:overflowPunct w:val="0"/>
        <w:spacing w:before="42"/>
        <w:ind w:left="5040"/>
        <w:rPr>
          <w:rFonts w:ascii="Arial" w:hAnsi="Arial" w:cs="Arial"/>
          <w:b/>
          <w:bCs/>
          <w:sz w:val="2"/>
          <w:szCs w:val="2"/>
        </w:rPr>
      </w:pPr>
      <w:r w:rsidRPr="00F9719C">
        <w:rPr>
          <w:b/>
          <w:bCs/>
          <w:noProof/>
        </w:rPr>
        <w:lastRenderedPageBreak/>
        <mc:AlternateContent>
          <mc:Choice Requires="wps">
            <w:drawing>
              <wp:anchor distT="0" distB="0" distL="0" distR="0" simplePos="0" relativeHeight="251607040" behindDoc="0" locked="0" layoutInCell="0" allowOverlap="1" wp14:anchorId="45A99B06" wp14:editId="2A084D41">
                <wp:simplePos x="0" y="0"/>
                <wp:positionH relativeFrom="page">
                  <wp:posOffset>914400</wp:posOffset>
                </wp:positionH>
                <wp:positionV relativeFrom="paragraph">
                  <wp:posOffset>187325</wp:posOffset>
                </wp:positionV>
                <wp:extent cx="5943600" cy="635"/>
                <wp:effectExtent l="0" t="0" r="0" b="0"/>
                <wp:wrapTopAndBottom/>
                <wp:docPr id="1652892172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35"/>
                        </a:xfrm>
                        <a:custGeom>
                          <a:avLst/>
                          <a:gdLst>
                            <a:gd name="T0" fmla="*/ 0 w 9360"/>
                            <a:gd name="T1" fmla="*/ 0 h 1"/>
                            <a:gd name="T2" fmla="*/ 9360 w 93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360" h="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EABBD5" id="Freeform 28" o:spid="_x0000_s1026" style="position:absolute;z-index: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14.75pt,540pt,14.75pt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" o:allowincell="f" filled="f" strokeweight=".14039mm">
                <v:path arrowok="t" o:connecttype="custom" o:connectlocs="0,0;5943600,0" o:connectangles="0,0"/>
                <w10:wrap type="topAndBottom" anchorx="page"/>
              </v:polyline>
            </w:pict>
          </mc:Fallback>
        </mc:AlternateContent>
      </w:r>
      <w:r w:rsidR="00F9719C">
        <w:rPr>
          <w:rFonts w:ascii="Arial" w:hAnsi="Arial" w:cs="Arial"/>
          <w:b/>
          <w:bCs/>
        </w:rPr>
        <w:t xml:space="preserve">   </w:t>
      </w:r>
      <w:r w:rsidR="00F9719C" w:rsidRPr="00F9719C">
        <w:rPr>
          <w:rFonts w:ascii="Arial" w:hAnsi="Arial" w:cs="Arial"/>
          <w:b/>
          <w:bCs/>
        </w:rPr>
        <w:t>Food Truck Help Documentation Release</w:t>
      </w:r>
      <w:r w:rsidR="00000000" w:rsidRPr="00F9719C">
        <w:rPr>
          <w:rFonts w:ascii="Arial" w:hAnsi="Arial" w:cs="Arial"/>
          <w:b/>
          <w:bCs/>
          <w:spacing w:val="-3"/>
        </w:rPr>
        <w:t xml:space="preserve"> </w:t>
      </w:r>
      <w:r w:rsidR="00000000" w:rsidRPr="00F9719C">
        <w:rPr>
          <w:rFonts w:ascii="Arial" w:hAnsi="Arial" w:cs="Arial"/>
          <w:b/>
          <w:bCs/>
        </w:rPr>
        <w:t>0.</w:t>
      </w:r>
      <w:r w:rsidR="00F9719C" w:rsidRPr="00F9719C">
        <w:rPr>
          <w:rFonts w:ascii="Arial" w:hAnsi="Arial" w:cs="Arial"/>
          <w:b/>
          <w:bCs/>
        </w:rPr>
        <w:t>1</w:t>
      </w:r>
      <w:r w:rsidR="00000000" w:rsidRPr="00F9719C">
        <w:rPr>
          <w:rFonts w:ascii="Arial" w:hAnsi="Arial" w:cs="Arial"/>
          <w:b/>
          <w:bCs/>
        </w:rPr>
        <w:t>.</w:t>
      </w:r>
      <w:r w:rsidR="00F9719C" w:rsidRPr="00F9719C">
        <w:rPr>
          <w:rFonts w:ascii="Arial" w:hAnsi="Arial" w:cs="Arial"/>
          <w:b/>
          <w:bCs/>
          <w:sz w:val="2"/>
          <w:szCs w:val="2"/>
        </w:rPr>
        <w:t xml:space="preserve"> </w:t>
      </w:r>
    </w:p>
    <w:p w14:paraId="297D1093" w14:textId="77777777" w:rsidR="00000000" w:rsidRDefault="00000000">
      <w:pPr>
        <w:pStyle w:val="BodyText"/>
        <w:kinsoku w:val="0"/>
        <w:overflowPunct w:val="0"/>
        <w:spacing w:before="2"/>
        <w:rPr>
          <w:rFonts w:ascii="Arial" w:hAnsi="Arial" w:cs="Arial"/>
          <w:b/>
          <w:bCs/>
          <w:sz w:val="8"/>
          <w:szCs w:val="8"/>
        </w:rPr>
      </w:pPr>
    </w:p>
    <w:p w14:paraId="3DF18DCD" w14:textId="77777777" w:rsidR="00000000" w:rsidRDefault="00000000">
      <w:pPr>
        <w:pStyle w:val="BodyText"/>
        <w:kinsoku w:val="0"/>
        <w:overflowPunct w:val="0"/>
        <w:spacing w:before="67"/>
        <w:ind w:right="1439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CHAPTER</w:t>
      </w:r>
    </w:p>
    <w:p w14:paraId="76D9C65D" w14:textId="77777777" w:rsidR="00000000" w:rsidRDefault="00000000">
      <w:pPr>
        <w:pStyle w:val="Heading1"/>
        <w:kinsoku w:val="0"/>
        <w:overflowPunct w:val="0"/>
        <w:spacing w:before="173"/>
        <w:ind w:right="1438"/>
        <w:jc w:val="right"/>
      </w:pPr>
      <w:r>
        <w:t>TWO</w:t>
      </w:r>
    </w:p>
    <w:p w14:paraId="1B9BD646" w14:textId="06857D37" w:rsidR="00000000" w:rsidRDefault="00F140B9">
      <w:pPr>
        <w:pStyle w:val="BodyText"/>
        <w:kinsoku w:val="0"/>
        <w:overflowPunct w:val="0"/>
        <w:spacing w:before="11"/>
        <w:rPr>
          <w:rFonts w:ascii="Arial" w:hAnsi="Arial" w:cs="Arial"/>
          <w:b/>
          <w:bCs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8064" behindDoc="0" locked="0" layoutInCell="0" allowOverlap="1" wp14:anchorId="53074E9D" wp14:editId="60465DB3">
                <wp:simplePos x="0" y="0"/>
                <wp:positionH relativeFrom="page">
                  <wp:posOffset>914400</wp:posOffset>
                </wp:positionH>
                <wp:positionV relativeFrom="paragraph">
                  <wp:posOffset>95250</wp:posOffset>
                </wp:positionV>
                <wp:extent cx="5943600" cy="635"/>
                <wp:effectExtent l="0" t="0" r="0" b="0"/>
                <wp:wrapTopAndBottom/>
                <wp:docPr id="1626905659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35"/>
                        </a:xfrm>
                        <a:custGeom>
                          <a:avLst/>
                          <a:gdLst>
                            <a:gd name="T0" fmla="*/ 0 w 9360"/>
                            <a:gd name="T1" fmla="*/ 0 h 1"/>
                            <a:gd name="T2" fmla="*/ 9360 w 93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360" h="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B33D994" id="Freeform 33" o:spid="_x0000_s1026" style="position:absolute;z-index: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7.5pt,540pt,7.5pt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" o:allowincell="f" filled="f" strokeweight=".35136mm">
                <v:path arrowok="t" o:connecttype="custom" o:connectlocs="0,0;5943600,0" o:connectangles="0,0"/>
                <w10:wrap type="topAndBottom" anchorx="page"/>
              </v:polyline>
            </w:pict>
          </mc:Fallback>
        </mc:AlternateContent>
      </w:r>
    </w:p>
    <w:p w14:paraId="4477F1E7" w14:textId="77777777" w:rsidR="00000000" w:rsidRDefault="00000000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488806C8" w14:textId="77777777" w:rsidR="00000000" w:rsidRDefault="00000000">
      <w:pPr>
        <w:pStyle w:val="BodyText"/>
        <w:kinsoku w:val="0"/>
        <w:overflowPunct w:val="0"/>
        <w:spacing w:before="3"/>
        <w:rPr>
          <w:rFonts w:ascii="Arial" w:hAnsi="Arial" w:cs="Arial"/>
          <w:b/>
          <w:bCs/>
          <w:sz w:val="28"/>
          <w:szCs w:val="28"/>
        </w:rPr>
      </w:pPr>
    </w:p>
    <w:p w14:paraId="2578F4A9" w14:textId="561E422D" w:rsidR="00000000" w:rsidRDefault="00F9719C" w:rsidP="00F9719C">
      <w:pPr>
        <w:pStyle w:val="BodyText"/>
        <w:kinsoku w:val="0"/>
        <w:overflowPunct w:val="0"/>
        <w:spacing w:before="59"/>
        <w:ind w:left="720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HOME SCREEN</w:t>
      </w:r>
      <w:r w:rsidR="00256433">
        <w:rPr>
          <w:rFonts w:ascii="Arial" w:hAnsi="Arial" w:cs="Arial"/>
          <w:b/>
          <w:bCs/>
          <w:sz w:val="28"/>
          <w:szCs w:val="28"/>
        </w:rPr>
        <w:t>:</w:t>
      </w:r>
    </w:p>
    <w:p w14:paraId="2C4EAE3E" w14:textId="77777777" w:rsidR="00000000" w:rsidRDefault="00000000">
      <w:pPr>
        <w:pStyle w:val="BodyText"/>
        <w:kinsoku w:val="0"/>
        <w:overflowPunct w:val="0"/>
        <w:rPr>
          <w:rFonts w:ascii="Arial" w:hAnsi="Arial" w:cs="Arial"/>
          <w:b/>
          <w:bCs/>
          <w:sz w:val="28"/>
          <w:szCs w:val="28"/>
        </w:rPr>
      </w:pPr>
    </w:p>
    <w:p w14:paraId="617F58DD" w14:textId="386CBA43" w:rsidR="00000000" w:rsidRDefault="00F9719C" w:rsidP="00E36C4F">
      <w:pPr>
        <w:pStyle w:val="BodyText"/>
        <w:numPr>
          <w:ilvl w:val="0"/>
          <w:numId w:val="12"/>
        </w:numPr>
        <w:kinsoku w:val="0"/>
        <w:overflowPunct w:val="0"/>
        <w:rPr>
          <w:rFonts w:ascii="Arial" w:hAnsi="Arial" w:cs="Arial"/>
        </w:rPr>
      </w:pPr>
      <w:r w:rsidRPr="00E36C4F">
        <w:rPr>
          <w:rFonts w:ascii="Arial" w:hAnsi="Arial" w:cs="Arial"/>
        </w:rPr>
        <w:t xml:space="preserve">Application landing page </w:t>
      </w:r>
      <w:r w:rsidR="00E36C4F">
        <w:rPr>
          <w:rFonts w:ascii="Arial" w:hAnsi="Arial" w:cs="Arial"/>
        </w:rPr>
        <w:t>with</w:t>
      </w:r>
      <w:r w:rsidR="00E36C4F" w:rsidRPr="00E36C4F">
        <w:rPr>
          <w:rFonts w:ascii="Arial" w:hAnsi="Arial" w:cs="Arial"/>
        </w:rPr>
        <w:t xml:space="preserve"> default </w:t>
      </w:r>
      <w:r w:rsidR="00E36C4F">
        <w:rPr>
          <w:rFonts w:ascii="Arial" w:hAnsi="Arial" w:cs="Arial"/>
        </w:rPr>
        <w:t xml:space="preserve">listed with </w:t>
      </w:r>
      <w:r w:rsidR="00E36C4F" w:rsidRPr="00E36C4F">
        <w:rPr>
          <w:rFonts w:ascii="Arial" w:hAnsi="Arial" w:cs="Arial"/>
        </w:rPr>
        <w:t>Food Trucks.</w:t>
      </w:r>
    </w:p>
    <w:p w14:paraId="31A76BFA" w14:textId="07AA8EF3" w:rsidR="00E36C4F" w:rsidRPr="00E36C4F" w:rsidRDefault="00E36C4F" w:rsidP="00E36C4F">
      <w:pPr>
        <w:pStyle w:val="BodyText"/>
        <w:numPr>
          <w:ilvl w:val="0"/>
          <w:numId w:val="12"/>
        </w:numPr>
        <w:kinsoku w:val="0"/>
        <w:overflowPunct w:val="0"/>
        <w:rPr>
          <w:rFonts w:ascii="Arial" w:hAnsi="Arial" w:cs="Arial"/>
        </w:rPr>
      </w:pPr>
      <w:r>
        <w:rPr>
          <w:rFonts w:ascii="Arial" w:hAnsi="Arial" w:cs="Arial"/>
        </w:rPr>
        <w:t>Search enabled to display like on Applicants or Facility Type or Food Items or Addresses or Status</w:t>
      </w:r>
    </w:p>
    <w:p w14:paraId="6A441F71" w14:textId="77777777" w:rsidR="00F9719C" w:rsidRDefault="00F9719C">
      <w:pPr>
        <w:pStyle w:val="BodyText"/>
        <w:kinsoku w:val="0"/>
        <w:overflowPunct w:val="0"/>
        <w:rPr>
          <w:rFonts w:ascii="Arial" w:hAnsi="Arial" w:cs="Arial"/>
          <w:b/>
          <w:noProof/>
          <w:sz w:val="28"/>
          <w:szCs w:val="28"/>
        </w:rPr>
      </w:pPr>
    </w:p>
    <w:p w14:paraId="71AF5ACB" w14:textId="2EE3A8B7" w:rsidR="00F9719C" w:rsidRDefault="00F140B9">
      <w:pPr>
        <w:pStyle w:val="BodyText"/>
        <w:kinsoku w:val="0"/>
        <w:overflowPunct w:val="0"/>
        <w:rPr>
          <w:rFonts w:ascii="Arial" w:hAnsi="Arial" w:cs="Arial"/>
          <w:b/>
          <w:bCs/>
          <w:sz w:val="28"/>
          <w:szCs w:val="28"/>
        </w:rPr>
      </w:pPr>
      <w:r w:rsidRPr="00F9719C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6FA0BDFA" wp14:editId="71218B23">
            <wp:extent cx="6543040" cy="3745230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F60B" w14:textId="77777777" w:rsidR="00000000" w:rsidRDefault="00000000">
      <w:pPr>
        <w:pStyle w:val="BodyText"/>
        <w:kinsoku w:val="0"/>
        <w:overflowPunct w:val="0"/>
        <w:spacing w:before="9"/>
        <w:rPr>
          <w:rFonts w:ascii="Arial" w:hAnsi="Arial" w:cs="Arial"/>
          <w:b/>
          <w:bCs/>
          <w:sz w:val="22"/>
          <w:szCs w:val="22"/>
        </w:rPr>
      </w:pPr>
    </w:p>
    <w:p w14:paraId="1EACB872" w14:textId="77777777" w:rsidR="00000000" w:rsidRDefault="00000000">
      <w:pPr>
        <w:pStyle w:val="ListParagraph"/>
        <w:numPr>
          <w:ilvl w:val="0"/>
          <w:numId w:val="10"/>
        </w:numPr>
        <w:tabs>
          <w:tab w:val="left" w:pos="619"/>
        </w:tabs>
        <w:kinsoku w:val="0"/>
        <w:overflowPunct w:val="0"/>
        <w:spacing w:before="114"/>
        <w:ind w:left="618" w:hanging="171"/>
        <w:rPr>
          <w:i/>
          <w:iCs/>
          <w:color w:val="355F7B"/>
          <w:sz w:val="20"/>
          <w:szCs w:val="20"/>
        </w:rPr>
        <w:sectPr w:rsidR="00000000">
          <w:footerReference w:type="default" r:id="rId9"/>
          <w:pgSz w:w="12240" w:h="15840"/>
          <w:pgMar w:top="1500" w:right="0" w:bottom="1000" w:left="1320" w:header="0" w:footer="809" w:gutter="0"/>
          <w:cols w:space="720"/>
          <w:noEndnote/>
        </w:sectPr>
      </w:pPr>
    </w:p>
    <w:p w14:paraId="632C9F17" w14:textId="08B491D6" w:rsidR="00000000" w:rsidRDefault="00F140B9" w:rsidP="00256433">
      <w:pPr>
        <w:pStyle w:val="BodyText"/>
        <w:kinsoku w:val="0"/>
        <w:overflowPunct w:val="0"/>
        <w:spacing w:before="42"/>
        <w:ind w:left="5040"/>
        <w:rPr>
          <w:rFonts w:ascii="Arial" w:hAnsi="Arial" w:cs="Arial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9088" behindDoc="0" locked="0" layoutInCell="0" allowOverlap="1" wp14:anchorId="5A5FB2C0" wp14:editId="23E7A513">
                <wp:simplePos x="0" y="0"/>
                <wp:positionH relativeFrom="page">
                  <wp:posOffset>914400</wp:posOffset>
                </wp:positionH>
                <wp:positionV relativeFrom="paragraph">
                  <wp:posOffset>187325</wp:posOffset>
                </wp:positionV>
                <wp:extent cx="5943600" cy="635"/>
                <wp:effectExtent l="0" t="0" r="0" b="0"/>
                <wp:wrapTopAndBottom/>
                <wp:docPr id="1459637612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35"/>
                        </a:xfrm>
                        <a:custGeom>
                          <a:avLst/>
                          <a:gdLst>
                            <a:gd name="T0" fmla="*/ 0 w 9360"/>
                            <a:gd name="T1" fmla="*/ 0 h 1"/>
                            <a:gd name="T2" fmla="*/ 9360 w 93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360" h="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B42A94" id="Freeform 37" o:spid="_x0000_s1026" style="position:absolute;z-index: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14.75pt,540pt,14.75pt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" o:allowincell="f" filled="f" strokeweight=".14039mm">
                <v:path arrowok="t" o:connecttype="custom" o:connectlocs="0,0;5943600,0" o:connectangles="0,0"/>
                <w10:wrap type="topAndBottom" anchorx="page"/>
              </v:polyline>
            </w:pict>
          </mc:Fallback>
        </mc:AlternateContent>
      </w:r>
      <w:r w:rsidR="00256433">
        <w:rPr>
          <w:rFonts w:ascii="Arial" w:hAnsi="Arial" w:cs="Arial"/>
          <w:b/>
          <w:bCs/>
        </w:rPr>
        <w:t xml:space="preserve">  Food Truck Help Documentation</w:t>
      </w:r>
      <w:r w:rsidR="00000000">
        <w:rPr>
          <w:rFonts w:ascii="Arial" w:hAnsi="Arial" w:cs="Arial"/>
          <w:b/>
          <w:bCs/>
        </w:rPr>
        <w:t>,</w:t>
      </w:r>
      <w:r w:rsidR="00000000">
        <w:rPr>
          <w:rFonts w:ascii="Arial" w:hAnsi="Arial" w:cs="Arial"/>
          <w:b/>
          <w:bCs/>
          <w:spacing w:val="-4"/>
        </w:rPr>
        <w:t xml:space="preserve"> </w:t>
      </w:r>
      <w:r w:rsidR="00000000">
        <w:rPr>
          <w:rFonts w:ascii="Arial" w:hAnsi="Arial" w:cs="Arial"/>
          <w:b/>
          <w:bCs/>
        </w:rPr>
        <w:t>Release</w:t>
      </w:r>
      <w:r w:rsidR="00000000">
        <w:rPr>
          <w:rFonts w:ascii="Arial" w:hAnsi="Arial" w:cs="Arial"/>
          <w:b/>
          <w:bCs/>
          <w:spacing w:val="-3"/>
        </w:rPr>
        <w:t xml:space="preserve"> </w:t>
      </w:r>
      <w:r w:rsidR="00000000">
        <w:rPr>
          <w:rFonts w:ascii="Arial" w:hAnsi="Arial" w:cs="Arial"/>
          <w:b/>
          <w:bCs/>
        </w:rPr>
        <w:t>0.</w:t>
      </w:r>
      <w:r w:rsidR="00256433">
        <w:rPr>
          <w:rFonts w:ascii="Arial" w:hAnsi="Arial" w:cs="Arial"/>
          <w:b/>
          <w:bCs/>
        </w:rPr>
        <w:t>1</w:t>
      </w:r>
      <w:r w:rsidR="00000000">
        <w:rPr>
          <w:rFonts w:ascii="Arial" w:hAnsi="Arial" w:cs="Arial"/>
          <w:b/>
          <w:bCs/>
        </w:rPr>
        <w:t>.</w:t>
      </w:r>
    </w:p>
    <w:p w14:paraId="69361253" w14:textId="77777777" w:rsidR="00000000" w:rsidRDefault="00000000">
      <w:pPr>
        <w:pStyle w:val="BodyText"/>
        <w:kinsoku w:val="0"/>
        <w:overflowPunct w:val="0"/>
        <w:spacing w:before="67"/>
        <w:ind w:left="8517"/>
        <w:rPr>
          <w:rFonts w:ascii="Arial" w:hAnsi="Arial" w:cs="Arial"/>
          <w:b/>
          <w:bCs/>
        </w:rPr>
      </w:pPr>
      <w:bookmarkStart w:id="2" w:name="TODO:"/>
      <w:bookmarkStart w:id="3" w:name="_bookmark3"/>
      <w:bookmarkEnd w:id="2"/>
      <w:bookmarkEnd w:id="3"/>
      <w:r>
        <w:rPr>
          <w:rFonts w:ascii="Arial" w:hAnsi="Arial" w:cs="Arial"/>
          <w:b/>
          <w:bCs/>
        </w:rPr>
        <w:t>CHAPTER</w:t>
      </w:r>
    </w:p>
    <w:p w14:paraId="5A69FACE" w14:textId="77777777" w:rsidR="00000000" w:rsidRDefault="00000000">
      <w:pPr>
        <w:pStyle w:val="Heading1"/>
        <w:kinsoku w:val="0"/>
        <w:overflowPunct w:val="0"/>
        <w:spacing w:before="173"/>
        <w:ind w:left="8507"/>
      </w:pPr>
      <w:r>
        <w:t>THREE</w:t>
      </w:r>
    </w:p>
    <w:p w14:paraId="2EC785F5" w14:textId="4D8C8ECF" w:rsidR="00000000" w:rsidRDefault="00F140B9">
      <w:pPr>
        <w:pStyle w:val="BodyText"/>
        <w:kinsoku w:val="0"/>
        <w:overflowPunct w:val="0"/>
        <w:spacing w:before="11"/>
        <w:rPr>
          <w:rFonts w:ascii="Arial" w:hAnsi="Arial" w:cs="Arial"/>
          <w:b/>
          <w:bCs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112" behindDoc="0" locked="0" layoutInCell="0" allowOverlap="1" wp14:anchorId="662592D2" wp14:editId="0D353706">
                <wp:simplePos x="0" y="0"/>
                <wp:positionH relativeFrom="page">
                  <wp:posOffset>914400</wp:posOffset>
                </wp:positionH>
                <wp:positionV relativeFrom="paragraph">
                  <wp:posOffset>95250</wp:posOffset>
                </wp:positionV>
                <wp:extent cx="5943600" cy="635"/>
                <wp:effectExtent l="0" t="0" r="0" b="0"/>
                <wp:wrapTopAndBottom/>
                <wp:docPr id="195572308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35"/>
                        </a:xfrm>
                        <a:custGeom>
                          <a:avLst/>
                          <a:gdLst>
                            <a:gd name="T0" fmla="*/ 0 w 9360"/>
                            <a:gd name="T1" fmla="*/ 0 h 1"/>
                            <a:gd name="T2" fmla="*/ 9360 w 93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360" h="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E72249E" id="Freeform 42" o:spid="_x0000_s1026" style="position:absolute;z-index: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7.5pt,540pt,7.5pt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" o:allowincell="f" filled="f" strokeweight=".35136mm">
                <v:path arrowok="t" o:connecttype="custom" o:connectlocs="0,0;5943600,0" o:connectangles="0,0"/>
                <w10:wrap type="topAndBottom" anchorx="page"/>
              </v:polyline>
            </w:pict>
          </mc:Fallback>
        </mc:AlternateContent>
      </w:r>
    </w:p>
    <w:p w14:paraId="376AC8AB" w14:textId="77777777" w:rsidR="00000000" w:rsidRDefault="00000000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16A11899" w14:textId="77777777" w:rsidR="00000000" w:rsidRDefault="00000000">
      <w:pPr>
        <w:pStyle w:val="BodyText"/>
        <w:kinsoku w:val="0"/>
        <w:overflowPunct w:val="0"/>
        <w:spacing w:before="3"/>
        <w:rPr>
          <w:rFonts w:ascii="Arial" w:hAnsi="Arial" w:cs="Arial"/>
          <w:b/>
          <w:bCs/>
          <w:sz w:val="28"/>
          <w:szCs w:val="28"/>
        </w:rPr>
      </w:pPr>
    </w:p>
    <w:p w14:paraId="3D395C35" w14:textId="08ACFD5E" w:rsidR="00000000" w:rsidRDefault="00256433">
      <w:pPr>
        <w:pStyle w:val="BodyText"/>
        <w:kinsoku w:val="0"/>
        <w:overflowPunct w:val="0"/>
        <w:spacing w:before="59"/>
        <w:ind w:right="1437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MANAGE</w:t>
      </w:r>
      <w:r w:rsidR="00000000">
        <w:rPr>
          <w:rFonts w:ascii="Arial" w:hAnsi="Arial" w:cs="Arial"/>
          <w:b/>
          <w:bCs/>
          <w:sz w:val="28"/>
          <w:szCs w:val="28"/>
        </w:rPr>
        <w:t>:</w:t>
      </w:r>
    </w:p>
    <w:p w14:paraId="5C9320B0" w14:textId="77777777" w:rsidR="00000000" w:rsidRDefault="00000000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1359EC10" w14:textId="77777777" w:rsidR="00000000" w:rsidRDefault="00000000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7BC1D968" w14:textId="77777777" w:rsidR="00000000" w:rsidRDefault="00000000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672D64E4" w14:textId="6826DA41" w:rsidR="009F749C" w:rsidRDefault="009F749C" w:rsidP="009F749C">
      <w:pPr>
        <w:pStyle w:val="BodyText"/>
        <w:numPr>
          <w:ilvl w:val="0"/>
          <w:numId w:val="13"/>
        </w:numPr>
        <w:kinsoku w:val="0"/>
        <w:overflowPunct w:val="0"/>
        <w:rPr>
          <w:rFonts w:ascii="Arial" w:hAnsi="Arial" w:cs="Arial"/>
        </w:rPr>
      </w:pPr>
      <w:r w:rsidRPr="009F749C">
        <w:rPr>
          <w:rFonts w:ascii="Arial" w:hAnsi="Arial" w:cs="Arial"/>
        </w:rPr>
        <w:t>Tabular list of Food Trucks</w:t>
      </w:r>
    </w:p>
    <w:p w14:paraId="28CFDF4E" w14:textId="2FC955F7" w:rsidR="009F749C" w:rsidRDefault="009F749C" w:rsidP="009F749C">
      <w:pPr>
        <w:pStyle w:val="BodyText"/>
        <w:numPr>
          <w:ilvl w:val="0"/>
          <w:numId w:val="13"/>
        </w:numPr>
        <w:kinsoku w:val="0"/>
        <w:overflowPunct w:val="0"/>
        <w:rPr>
          <w:rFonts w:ascii="Arial" w:hAnsi="Arial" w:cs="Arial"/>
        </w:rPr>
      </w:pPr>
      <w:r>
        <w:rPr>
          <w:rFonts w:ascii="Arial" w:hAnsi="Arial" w:cs="Arial"/>
        </w:rPr>
        <w:t>Click on Edit button to modify Food Truck Applicant, Food Items, Address</w:t>
      </w:r>
    </w:p>
    <w:p w14:paraId="4F41F10D" w14:textId="6EA26A81" w:rsidR="009F749C" w:rsidRDefault="009F749C" w:rsidP="009F749C">
      <w:pPr>
        <w:pStyle w:val="BodyText"/>
        <w:numPr>
          <w:ilvl w:val="0"/>
          <w:numId w:val="13"/>
        </w:numPr>
        <w:kinsoku w:val="0"/>
        <w:overflowPunct w:val="0"/>
        <w:rPr>
          <w:rFonts w:ascii="Arial" w:hAnsi="Arial" w:cs="Arial"/>
        </w:rPr>
      </w:pPr>
      <w:r>
        <w:rPr>
          <w:rFonts w:ascii="Arial" w:hAnsi="Arial" w:cs="Arial"/>
        </w:rPr>
        <w:t>Click on Delete to delete the Food Truck record.</w:t>
      </w:r>
    </w:p>
    <w:p w14:paraId="55145E6B" w14:textId="77777777" w:rsidR="009F749C" w:rsidRPr="00E36C4F" w:rsidRDefault="009F749C" w:rsidP="009F749C">
      <w:pPr>
        <w:pStyle w:val="BodyText"/>
        <w:numPr>
          <w:ilvl w:val="0"/>
          <w:numId w:val="13"/>
        </w:numPr>
        <w:kinsoku w:val="0"/>
        <w:overflowPunct w:val="0"/>
        <w:rPr>
          <w:rFonts w:ascii="Arial" w:hAnsi="Arial" w:cs="Arial"/>
        </w:rPr>
      </w:pPr>
      <w:r>
        <w:rPr>
          <w:rFonts w:ascii="Arial" w:hAnsi="Arial" w:cs="Arial"/>
        </w:rPr>
        <w:t>Search enabled to display like on Applicants or Facility Type or Food Items or Addresses or Status</w:t>
      </w:r>
    </w:p>
    <w:p w14:paraId="376ED584" w14:textId="77777777" w:rsidR="009F749C" w:rsidRPr="009F749C" w:rsidRDefault="009F749C" w:rsidP="009F749C">
      <w:pPr>
        <w:pStyle w:val="BodyText"/>
        <w:kinsoku w:val="0"/>
        <w:overflowPunct w:val="0"/>
        <w:ind w:left="720"/>
        <w:rPr>
          <w:rFonts w:ascii="Arial" w:hAnsi="Arial" w:cs="Arial"/>
        </w:rPr>
      </w:pPr>
    </w:p>
    <w:p w14:paraId="1555D9DF" w14:textId="77777777" w:rsidR="009F749C" w:rsidRDefault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6BE6271" w14:textId="77777777" w:rsidR="00000000" w:rsidRDefault="00000000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792EB1FA" w14:textId="0489B017" w:rsidR="009F749C" w:rsidRDefault="00F140B9">
      <w:pPr>
        <w:pStyle w:val="BodyText"/>
        <w:kinsoku w:val="0"/>
        <w:overflowPunct w:val="0"/>
        <w:rPr>
          <w:rFonts w:ascii="Arial" w:hAnsi="Arial" w:cs="Arial"/>
          <w:b/>
          <w:bCs/>
        </w:rPr>
      </w:pPr>
      <w:r w:rsidRPr="009F749C">
        <w:rPr>
          <w:rFonts w:ascii="Arial" w:hAnsi="Arial" w:cs="Arial"/>
          <w:b/>
          <w:noProof/>
        </w:rPr>
        <w:drawing>
          <wp:inline distT="0" distB="0" distL="0" distR="0" wp14:anchorId="1179ECB5" wp14:editId="21E5B627">
            <wp:extent cx="6323965" cy="3739515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96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DFCE" w14:textId="77777777" w:rsidR="00000000" w:rsidRDefault="00000000">
      <w:pPr>
        <w:pStyle w:val="BodyText"/>
        <w:kinsoku w:val="0"/>
        <w:overflowPunct w:val="0"/>
        <w:spacing w:before="64" w:line="249" w:lineRule="auto"/>
        <w:ind w:left="120"/>
        <w:rPr>
          <w:color w:val="000000"/>
        </w:rPr>
        <w:sectPr w:rsidR="00000000">
          <w:footerReference w:type="default" r:id="rId11"/>
          <w:pgSz w:w="12240" w:h="15840"/>
          <w:pgMar w:top="1500" w:right="0" w:bottom="1000" w:left="1320" w:header="0" w:footer="809" w:gutter="0"/>
          <w:cols w:space="720"/>
          <w:noEndnote/>
        </w:sectPr>
      </w:pPr>
    </w:p>
    <w:p w14:paraId="19871B2A" w14:textId="77777777" w:rsidR="009F749C" w:rsidRPr="009F749C" w:rsidRDefault="009F749C" w:rsidP="009F749C">
      <w:pPr>
        <w:pStyle w:val="BodyText"/>
        <w:kinsoku w:val="0"/>
        <w:overflowPunct w:val="0"/>
        <w:ind w:left="720"/>
        <w:rPr>
          <w:rFonts w:ascii="Arial" w:hAnsi="Arial" w:cs="Arial"/>
        </w:rPr>
      </w:pPr>
    </w:p>
    <w:p w14:paraId="6F29D034" w14:textId="77777777" w:rsidR="009F749C" w:rsidRDefault="009F749C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41F2FA84" w14:textId="77777777" w:rsidR="003D2496" w:rsidRDefault="003D2496" w:rsidP="003D2496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21816A34" w14:textId="021C3134" w:rsidR="003D2496" w:rsidRDefault="00620034" w:rsidP="003D2496">
      <w:pPr>
        <w:pStyle w:val="BodyText"/>
        <w:kinsoku w:val="0"/>
        <w:overflowPunct w:val="0"/>
        <w:spacing w:before="42"/>
        <w:ind w:left="50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3D2496">
        <w:rPr>
          <w:rFonts w:ascii="Arial" w:hAnsi="Arial" w:cs="Arial"/>
          <w:b/>
          <w:bCs/>
        </w:rPr>
        <w:t>Food Truck Help Documentation,</w:t>
      </w:r>
      <w:r w:rsidR="003D2496">
        <w:rPr>
          <w:rFonts w:ascii="Arial" w:hAnsi="Arial" w:cs="Arial"/>
          <w:b/>
          <w:bCs/>
          <w:spacing w:val="-4"/>
        </w:rPr>
        <w:t xml:space="preserve"> </w:t>
      </w:r>
      <w:r w:rsidR="003D2496">
        <w:rPr>
          <w:rFonts w:ascii="Arial" w:hAnsi="Arial" w:cs="Arial"/>
          <w:b/>
          <w:bCs/>
        </w:rPr>
        <w:t>Release</w:t>
      </w:r>
      <w:r w:rsidR="003D2496">
        <w:rPr>
          <w:rFonts w:ascii="Arial" w:hAnsi="Arial" w:cs="Arial"/>
          <w:b/>
          <w:bCs/>
          <w:spacing w:val="-3"/>
        </w:rPr>
        <w:t xml:space="preserve"> </w:t>
      </w:r>
      <w:r w:rsidR="003D2496">
        <w:rPr>
          <w:rFonts w:ascii="Arial" w:hAnsi="Arial" w:cs="Arial"/>
          <w:b/>
          <w:bCs/>
        </w:rPr>
        <w:t>0.1.</w:t>
      </w:r>
    </w:p>
    <w:p w14:paraId="7CD414F8" w14:textId="77777777" w:rsidR="003D2496" w:rsidRDefault="003D2496" w:rsidP="003D2496">
      <w:pPr>
        <w:pStyle w:val="BodyText"/>
        <w:kinsoku w:val="0"/>
        <w:overflowPunct w:val="0"/>
        <w:spacing w:before="67"/>
        <w:ind w:left="851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CHAPTER</w:t>
      </w:r>
    </w:p>
    <w:p w14:paraId="6F356441" w14:textId="77777777" w:rsidR="003D2496" w:rsidRDefault="003D2496" w:rsidP="003D2496">
      <w:pPr>
        <w:pStyle w:val="Heading1"/>
        <w:kinsoku w:val="0"/>
        <w:overflowPunct w:val="0"/>
        <w:spacing w:before="173"/>
        <w:ind w:left="8507"/>
      </w:pPr>
      <w:r>
        <w:t xml:space="preserve">  FOUR</w:t>
      </w:r>
    </w:p>
    <w:p w14:paraId="6E53FCAF" w14:textId="77777777" w:rsidR="003D2496" w:rsidRDefault="003D2496" w:rsidP="003D2496">
      <w:pPr>
        <w:pStyle w:val="BodyText"/>
        <w:kinsoku w:val="0"/>
        <w:overflowPunct w:val="0"/>
        <w:spacing w:before="11"/>
        <w:rPr>
          <w:rFonts w:ascii="Arial" w:hAnsi="Arial" w:cs="Arial"/>
          <w:b/>
          <w:bCs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1728" behindDoc="0" locked="0" layoutInCell="0" allowOverlap="1" wp14:anchorId="113AABBA" wp14:editId="12DABF9C">
                <wp:simplePos x="0" y="0"/>
                <wp:positionH relativeFrom="page">
                  <wp:posOffset>914400</wp:posOffset>
                </wp:positionH>
                <wp:positionV relativeFrom="paragraph">
                  <wp:posOffset>95250</wp:posOffset>
                </wp:positionV>
                <wp:extent cx="5943600" cy="635"/>
                <wp:effectExtent l="0" t="0" r="0" b="0"/>
                <wp:wrapTopAndBottom/>
                <wp:docPr id="254200731" name="Freeform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35"/>
                        </a:xfrm>
                        <a:custGeom>
                          <a:avLst/>
                          <a:gdLst>
                            <a:gd name="T0" fmla="*/ 0 w 9360"/>
                            <a:gd name="T1" fmla="*/ 0 h 1"/>
                            <a:gd name="T2" fmla="*/ 9360 w 93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360" h="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143B955" id="Freeform 207" o:spid="_x0000_s1026" style="position:absolute;z-index:251721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7.5pt,540pt,7.5pt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" o:allowincell="f" filled="f" strokeweight=".35136mm">
                <v:path arrowok="t" o:connecttype="custom" o:connectlocs="0,0;5943600,0" o:connectangles="0,0"/>
                <w10:wrap type="topAndBottom" anchorx="page"/>
              </v:polyline>
            </w:pict>
          </mc:Fallback>
        </mc:AlternateContent>
      </w:r>
    </w:p>
    <w:p w14:paraId="2711B525" w14:textId="77777777" w:rsidR="003D2496" w:rsidRDefault="003D2496" w:rsidP="003D2496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6D5F11BF" w14:textId="77777777" w:rsidR="003D2496" w:rsidRDefault="003D2496" w:rsidP="003D2496">
      <w:pPr>
        <w:pStyle w:val="BodyText"/>
        <w:kinsoku w:val="0"/>
        <w:overflowPunct w:val="0"/>
        <w:spacing w:before="3"/>
        <w:rPr>
          <w:rFonts w:ascii="Arial" w:hAnsi="Arial" w:cs="Arial"/>
          <w:b/>
          <w:bCs/>
          <w:sz w:val="28"/>
          <w:szCs w:val="28"/>
        </w:rPr>
      </w:pPr>
    </w:p>
    <w:p w14:paraId="7338CD43" w14:textId="77777777" w:rsidR="003D2496" w:rsidRDefault="003D2496" w:rsidP="003D2496">
      <w:pPr>
        <w:pStyle w:val="BodyText"/>
        <w:kinsoku w:val="0"/>
        <w:overflowPunct w:val="0"/>
        <w:spacing w:before="59"/>
        <w:ind w:right="1437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NEW FOOD TRUCK:</w:t>
      </w:r>
    </w:p>
    <w:p w14:paraId="65276D5D" w14:textId="77777777" w:rsidR="003D2496" w:rsidRDefault="003D2496" w:rsidP="003D2496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349B6386" w14:textId="77777777" w:rsidR="003D2496" w:rsidRDefault="003D2496" w:rsidP="003D2496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4845E43F" w14:textId="77777777" w:rsidR="003D2496" w:rsidRDefault="003D2496" w:rsidP="003D2496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3C521330" w14:textId="77777777" w:rsidR="003D2496" w:rsidRDefault="003D2496" w:rsidP="003D2496">
      <w:pPr>
        <w:pStyle w:val="BodyText"/>
        <w:numPr>
          <w:ilvl w:val="0"/>
          <w:numId w:val="13"/>
        </w:numPr>
        <w:kinsoku w:val="0"/>
        <w:overflowPunct w:val="0"/>
        <w:rPr>
          <w:rFonts w:ascii="Arial" w:hAnsi="Arial" w:cs="Arial"/>
        </w:rPr>
      </w:pPr>
      <w:r>
        <w:rPr>
          <w:rFonts w:ascii="Arial" w:hAnsi="Arial" w:cs="Arial"/>
        </w:rPr>
        <w:t xml:space="preserve">Click on “Add New </w:t>
      </w:r>
      <w:proofErr w:type="spellStart"/>
      <w:r>
        <w:rPr>
          <w:rFonts w:ascii="Arial" w:hAnsi="Arial" w:cs="Arial"/>
        </w:rPr>
        <w:t>FoodTruck</w:t>
      </w:r>
      <w:proofErr w:type="spellEnd"/>
      <w:r>
        <w:rPr>
          <w:rFonts w:ascii="Arial" w:hAnsi="Arial" w:cs="Arial"/>
        </w:rPr>
        <w:t xml:space="preserve">” to create new Food Truck </w:t>
      </w:r>
      <w:proofErr w:type="gramStart"/>
      <w:r>
        <w:rPr>
          <w:rFonts w:ascii="Arial" w:hAnsi="Arial" w:cs="Arial"/>
        </w:rPr>
        <w:t>record</w:t>
      </w:r>
      <w:proofErr w:type="gramEnd"/>
    </w:p>
    <w:p w14:paraId="33B6EB29" w14:textId="77777777" w:rsidR="003D2496" w:rsidRDefault="003D2496" w:rsidP="003D2496">
      <w:pPr>
        <w:pStyle w:val="BodyText"/>
        <w:numPr>
          <w:ilvl w:val="0"/>
          <w:numId w:val="13"/>
        </w:numPr>
        <w:kinsoku w:val="0"/>
        <w:overflowPunct w:val="0"/>
        <w:rPr>
          <w:rFonts w:ascii="Arial" w:hAnsi="Arial" w:cs="Arial"/>
        </w:rPr>
      </w:pPr>
      <w:r>
        <w:rPr>
          <w:rFonts w:ascii="Arial" w:hAnsi="Arial" w:cs="Arial"/>
        </w:rPr>
        <w:t xml:space="preserve">Entry field for Applicant, Facility Type from the selection, Food Items, Address and Status from </w:t>
      </w:r>
    </w:p>
    <w:p w14:paraId="0B684BC1" w14:textId="77777777" w:rsidR="003D2496" w:rsidRDefault="003D2496" w:rsidP="003D2496">
      <w:pPr>
        <w:pStyle w:val="BodyText"/>
        <w:numPr>
          <w:ilvl w:val="0"/>
          <w:numId w:val="13"/>
        </w:numPr>
        <w:kinsoku w:val="0"/>
        <w:overflowPunct w:val="0"/>
        <w:rPr>
          <w:rFonts w:ascii="Arial" w:hAnsi="Arial" w:cs="Arial"/>
        </w:rPr>
      </w:pPr>
      <w:r>
        <w:rPr>
          <w:rFonts w:ascii="Arial" w:hAnsi="Arial" w:cs="Arial"/>
        </w:rPr>
        <w:t>the selection lists.</w:t>
      </w:r>
    </w:p>
    <w:p w14:paraId="3B2EE602" w14:textId="77777777" w:rsidR="003D2496" w:rsidRDefault="003D2496" w:rsidP="003D2496">
      <w:pPr>
        <w:pStyle w:val="BodyText"/>
        <w:numPr>
          <w:ilvl w:val="0"/>
          <w:numId w:val="13"/>
        </w:numPr>
        <w:kinsoku w:val="0"/>
        <w:overflowPunct w:val="0"/>
        <w:rPr>
          <w:rFonts w:ascii="Arial" w:hAnsi="Arial" w:cs="Arial"/>
        </w:rPr>
      </w:pPr>
      <w:r>
        <w:rPr>
          <w:rFonts w:ascii="Arial" w:hAnsi="Arial" w:cs="Arial"/>
        </w:rPr>
        <w:t>Click on Save Food Truck Information to save the record.</w:t>
      </w:r>
    </w:p>
    <w:p w14:paraId="322552B4" w14:textId="77777777" w:rsidR="009F749C" w:rsidRDefault="009F749C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CE287F3" w14:textId="753B0227" w:rsidR="009F749C" w:rsidRDefault="00F140B9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  <w:r w:rsidRPr="009F749C">
        <w:rPr>
          <w:rFonts w:ascii="Arial" w:hAnsi="Arial" w:cs="Arial"/>
          <w:b/>
          <w:noProof/>
        </w:rPr>
        <w:drawing>
          <wp:inline distT="0" distB="0" distL="0" distR="0" wp14:anchorId="135A3127" wp14:editId="617C3646">
            <wp:extent cx="6176010" cy="2748915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D418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740DA33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094E0796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1A2D8F0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36C71056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2A93DE58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0789DCD4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6C8CF2C0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02CAC295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4B11A072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3D44014F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290B1373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7AD5C586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1BD2FF1D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9BA0354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3E527EB2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2EE87A00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3122F80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7133C441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246BD7FD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23F368EF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446EA15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F263721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0E5DCB45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2F18759D" w14:textId="77777777" w:rsidR="003D2496" w:rsidRDefault="003D2496" w:rsidP="003D2496">
      <w:pPr>
        <w:pStyle w:val="BodyText"/>
        <w:kinsoku w:val="0"/>
        <w:overflowPunct w:val="0"/>
        <w:spacing w:before="42"/>
        <w:ind w:left="5040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656" behindDoc="0" locked="0" layoutInCell="0" allowOverlap="1" wp14:anchorId="1C3F8A00" wp14:editId="4C9DE848">
                <wp:simplePos x="0" y="0"/>
                <wp:positionH relativeFrom="page">
                  <wp:posOffset>914400</wp:posOffset>
                </wp:positionH>
                <wp:positionV relativeFrom="paragraph">
                  <wp:posOffset>187325</wp:posOffset>
                </wp:positionV>
                <wp:extent cx="5943600" cy="635"/>
                <wp:effectExtent l="0" t="0" r="0" b="0"/>
                <wp:wrapTopAndBottom/>
                <wp:docPr id="1572231448" name="Freeform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35"/>
                        </a:xfrm>
                        <a:custGeom>
                          <a:avLst/>
                          <a:gdLst>
                            <a:gd name="T0" fmla="*/ 0 w 9360"/>
                            <a:gd name="T1" fmla="*/ 0 h 1"/>
                            <a:gd name="T2" fmla="*/ 9360 w 93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360" h="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2FF8B52" id="Freeform 206" o:spid="_x0000_s1026" style="position:absolute;z-index:251718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14.75pt,540pt,14.75pt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" o:allowincell="f" filled="f" strokeweight=".14039mm">
                <v:path arrowok="t" o:connecttype="custom" o:connectlocs="0,0;5943600,0" o:connectangles="0,0"/>
                <w10:wrap type="topAndBottom" anchorx="page"/>
              </v:polyline>
            </w:pict>
          </mc:Fallback>
        </mc:AlternateContent>
      </w:r>
      <w:r>
        <w:rPr>
          <w:rFonts w:ascii="Arial" w:hAnsi="Arial" w:cs="Arial"/>
          <w:b/>
          <w:bCs/>
        </w:rPr>
        <w:t xml:space="preserve">  Food Truck Help Documentation,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</w:rPr>
        <w:t>Release</w:t>
      </w:r>
      <w:r>
        <w:rPr>
          <w:rFonts w:ascii="Arial" w:hAnsi="Arial" w:cs="Arial"/>
          <w:b/>
          <w:bCs/>
          <w:spacing w:val="-3"/>
        </w:rPr>
        <w:t xml:space="preserve"> </w:t>
      </w:r>
      <w:r>
        <w:rPr>
          <w:rFonts w:ascii="Arial" w:hAnsi="Arial" w:cs="Arial"/>
          <w:b/>
          <w:bCs/>
        </w:rPr>
        <w:t>0.1.</w:t>
      </w:r>
    </w:p>
    <w:p w14:paraId="5864C1BB" w14:textId="77777777" w:rsidR="003D2496" w:rsidRDefault="003D2496" w:rsidP="003D2496">
      <w:pPr>
        <w:pStyle w:val="BodyText"/>
        <w:kinsoku w:val="0"/>
        <w:overflowPunct w:val="0"/>
        <w:spacing w:before="67"/>
        <w:ind w:left="851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CHAPTER</w:t>
      </w:r>
    </w:p>
    <w:p w14:paraId="2C68F787" w14:textId="77777777" w:rsidR="003D2496" w:rsidRDefault="003D2496" w:rsidP="003D2496">
      <w:pPr>
        <w:pStyle w:val="Heading1"/>
        <w:kinsoku w:val="0"/>
        <w:overflowPunct w:val="0"/>
        <w:spacing w:before="173"/>
        <w:ind w:left="8507"/>
      </w:pPr>
      <w:r>
        <w:t xml:space="preserve">     FIVE</w:t>
      </w:r>
    </w:p>
    <w:p w14:paraId="51ECD2A7" w14:textId="77777777" w:rsidR="003D2496" w:rsidRDefault="003D2496" w:rsidP="003D2496">
      <w:pPr>
        <w:pStyle w:val="BodyText"/>
        <w:kinsoku w:val="0"/>
        <w:overflowPunct w:val="0"/>
        <w:spacing w:before="11"/>
        <w:rPr>
          <w:rFonts w:ascii="Arial" w:hAnsi="Arial" w:cs="Arial"/>
          <w:b/>
          <w:bCs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9680" behindDoc="0" locked="0" layoutInCell="0" allowOverlap="1" wp14:anchorId="60E4FA88" wp14:editId="4B6C0E38">
                <wp:simplePos x="0" y="0"/>
                <wp:positionH relativeFrom="page">
                  <wp:posOffset>914400</wp:posOffset>
                </wp:positionH>
                <wp:positionV relativeFrom="paragraph">
                  <wp:posOffset>95250</wp:posOffset>
                </wp:positionV>
                <wp:extent cx="5943600" cy="635"/>
                <wp:effectExtent l="0" t="0" r="0" b="0"/>
                <wp:wrapTopAndBottom/>
                <wp:docPr id="849781930" name="Freeform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35"/>
                        </a:xfrm>
                        <a:custGeom>
                          <a:avLst/>
                          <a:gdLst>
                            <a:gd name="T0" fmla="*/ 0 w 9360"/>
                            <a:gd name="T1" fmla="*/ 0 h 1"/>
                            <a:gd name="T2" fmla="*/ 9360 w 93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360" h="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7C5F743" id="Freeform 207" o:spid="_x0000_s1026" style="position:absolute;z-index:251719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7.5pt,540pt,7.5pt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" o:allowincell="f" filled="f" strokeweight=".35136mm">
                <v:path arrowok="t" o:connecttype="custom" o:connectlocs="0,0;5943600,0" o:connectangles="0,0"/>
                <w10:wrap type="topAndBottom" anchorx="page"/>
              </v:polyline>
            </w:pict>
          </mc:Fallback>
        </mc:AlternateContent>
      </w:r>
    </w:p>
    <w:p w14:paraId="055A3DFE" w14:textId="77777777" w:rsidR="003D2496" w:rsidRDefault="003D2496" w:rsidP="003D2496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7208ED45" w14:textId="77777777" w:rsidR="003D2496" w:rsidRDefault="003D2496" w:rsidP="003D2496">
      <w:pPr>
        <w:pStyle w:val="BodyText"/>
        <w:kinsoku w:val="0"/>
        <w:overflowPunct w:val="0"/>
        <w:spacing w:before="3"/>
        <w:rPr>
          <w:rFonts w:ascii="Arial" w:hAnsi="Arial" w:cs="Arial"/>
          <w:b/>
          <w:bCs/>
          <w:sz w:val="28"/>
          <w:szCs w:val="28"/>
        </w:rPr>
      </w:pPr>
    </w:p>
    <w:p w14:paraId="5B837284" w14:textId="77777777" w:rsidR="003D2496" w:rsidRDefault="003D2496" w:rsidP="003D2496">
      <w:pPr>
        <w:pStyle w:val="BodyText"/>
        <w:kinsoku w:val="0"/>
        <w:overflowPunct w:val="0"/>
        <w:spacing w:before="59"/>
        <w:ind w:right="1437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REST API END POINT:</w:t>
      </w:r>
    </w:p>
    <w:p w14:paraId="5CCD14EF" w14:textId="77777777" w:rsidR="003D2496" w:rsidRDefault="003D2496" w:rsidP="003D2496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42A8ECA4" w14:textId="77777777" w:rsidR="003D2496" w:rsidRDefault="003D2496" w:rsidP="003D2496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658B24EB" w14:textId="77777777" w:rsidR="003D2496" w:rsidRDefault="003D2496" w:rsidP="003D2496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2614474E" w14:textId="77777777" w:rsidR="003D2496" w:rsidRPr="003D2496" w:rsidRDefault="003D2496" w:rsidP="003D2496">
      <w:pPr>
        <w:pStyle w:val="BodyText"/>
        <w:numPr>
          <w:ilvl w:val="0"/>
          <w:numId w:val="13"/>
        </w:numPr>
        <w:kinsoku w:val="0"/>
        <w:overflowPunct w:val="0"/>
        <w:rPr>
          <w:rFonts w:ascii="Arial" w:hAnsi="Arial" w:cs="Arial"/>
        </w:rPr>
      </w:pPr>
      <w:hyperlink r:id="rId13" w:history="1">
        <w:r w:rsidRPr="003D2496">
          <w:rPr>
            <w:rStyle w:val="Hyperlink"/>
            <w:rFonts w:ascii="Arial" w:hAnsi="Arial" w:cs="Arial"/>
            <w:shd w:val="clear" w:color="auto" w:fill="FFFFFF"/>
          </w:rPr>
          <w:t>http://localhost:8080/api/v1/foodtruck/search</w:t>
        </w:r>
      </w:hyperlink>
    </w:p>
    <w:p w14:paraId="73003F71" w14:textId="77777777" w:rsidR="003D2496" w:rsidRPr="003D2496" w:rsidRDefault="003D2496" w:rsidP="003D2496">
      <w:pPr>
        <w:pStyle w:val="BodyText"/>
        <w:numPr>
          <w:ilvl w:val="0"/>
          <w:numId w:val="13"/>
        </w:numPr>
        <w:kinsoku w:val="0"/>
        <w:overflowPunct w:val="0"/>
        <w:rPr>
          <w:rFonts w:ascii="Arial" w:hAnsi="Arial" w:cs="Arial"/>
        </w:rPr>
      </w:pPr>
      <w:r w:rsidRPr="003D2496">
        <w:rPr>
          <w:rFonts w:ascii="Arial" w:hAnsi="Arial" w:cs="Arial"/>
        </w:rPr>
        <w:t xml:space="preserve">Headers: </w:t>
      </w:r>
    </w:p>
    <w:p w14:paraId="6B8ED686" w14:textId="77777777" w:rsidR="003D2496" w:rsidRPr="003D2496" w:rsidRDefault="003D2496" w:rsidP="003D2496">
      <w:pPr>
        <w:pStyle w:val="BodyText"/>
        <w:numPr>
          <w:ilvl w:val="1"/>
          <w:numId w:val="13"/>
        </w:numPr>
        <w:kinsoku w:val="0"/>
        <w:overflowPunct w:val="0"/>
        <w:rPr>
          <w:rFonts w:ascii="Arial" w:hAnsi="Arial" w:cs="Arial"/>
        </w:rPr>
      </w:pPr>
      <w:r w:rsidRPr="003D2496">
        <w:rPr>
          <w:rFonts w:ascii="Arial" w:hAnsi="Arial" w:cs="Arial"/>
        </w:rPr>
        <w:t>Key: Content-Type</w:t>
      </w:r>
    </w:p>
    <w:p w14:paraId="61C8B1E9" w14:textId="77777777" w:rsidR="003D2496" w:rsidRPr="003D2496" w:rsidRDefault="003D2496" w:rsidP="003D2496">
      <w:pPr>
        <w:pStyle w:val="BodyText"/>
        <w:numPr>
          <w:ilvl w:val="1"/>
          <w:numId w:val="13"/>
        </w:numPr>
        <w:kinsoku w:val="0"/>
        <w:overflowPunct w:val="0"/>
        <w:rPr>
          <w:rFonts w:ascii="Arial" w:hAnsi="Arial" w:cs="Arial"/>
        </w:rPr>
      </w:pPr>
      <w:r w:rsidRPr="003D2496">
        <w:rPr>
          <w:rFonts w:ascii="Arial" w:hAnsi="Arial" w:cs="Arial"/>
        </w:rPr>
        <w:t xml:space="preserve">Value: </w:t>
      </w:r>
      <w:r w:rsidRPr="003D2496">
        <w:rPr>
          <w:rFonts w:ascii="Arial" w:hAnsi="Arial" w:cs="Arial"/>
          <w:color w:val="212121"/>
          <w:shd w:val="clear" w:color="auto" w:fill="FFFFFF"/>
        </w:rPr>
        <w:t>application/</w:t>
      </w:r>
      <w:proofErr w:type="spellStart"/>
      <w:r w:rsidRPr="003D2496">
        <w:rPr>
          <w:rFonts w:ascii="Arial" w:hAnsi="Arial" w:cs="Arial"/>
          <w:color w:val="212121"/>
          <w:shd w:val="clear" w:color="auto" w:fill="FFFFFF"/>
        </w:rPr>
        <w:t>json</w:t>
      </w:r>
      <w:proofErr w:type="spellEnd"/>
    </w:p>
    <w:p w14:paraId="6B5E32C0" w14:textId="77777777" w:rsidR="003D2496" w:rsidRPr="003D2496" w:rsidRDefault="003D2496" w:rsidP="003D2496">
      <w:pPr>
        <w:pStyle w:val="BodyText"/>
        <w:widowControl/>
        <w:numPr>
          <w:ilvl w:val="0"/>
          <w:numId w:val="13"/>
        </w:numPr>
        <w:shd w:val="clear" w:color="auto" w:fill="FFFFFE"/>
        <w:kinsoku w:val="0"/>
        <w:overflowPunct w:val="0"/>
        <w:autoSpaceDE/>
        <w:autoSpaceDN/>
        <w:adjustRightInd/>
        <w:spacing w:line="270" w:lineRule="atLeast"/>
        <w:rPr>
          <w:rFonts w:ascii="Arial" w:eastAsia="Times New Roman" w:hAnsi="Arial" w:cs="Arial"/>
          <w:color w:val="000000"/>
          <w14:ligatures w14:val="none"/>
        </w:rPr>
      </w:pPr>
      <w:r w:rsidRPr="003D2496">
        <w:rPr>
          <w:rFonts w:ascii="Arial" w:hAnsi="Arial" w:cs="Arial"/>
          <w:color w:val="212121"/>
          <w:shd w:val="clear" w:color="auto" w:fill="FFFFFF"/>
        </w:rPr>
        <w:t>Method: POST</w:t>
      </w:r>
    </w:p>
    <w:p w14:paraId="17CDDA4D" w14:textId="77777777" w:rsidR="003D2496" w:rsidRPr="003D2496" w:rsidRDefault="003D2496" w:rsidP="003D2496">
      <w:pPr>
        <w:pStyle w:val="BodyText"/>
        <w:widowControl/>
        <w:numPr>
          <w:ilvl w:val="0"/>
          <w:numId w:val="13"/>
        </w:numPr>
        <w:shd w:val="clear" w:color="auto" w:fill="FFFFFE"/>
        <w:kinsoku w:val="0"/>
        <w:overflowPunct w:val="0"/>
        <w:autoSpaceDE/>
        <w:autoSpaceDN/>
        <w:adjustRightInd/>
        <w:spacing w:line="270" w:lineRule="atLeast"/>
        <w:rPr>
          <w:rFonts w:ascii="Arial" w:eastAsia="Times New Roman" w:hAnsi="Arial" w:cs="Arial"/>
          <w:color w:val="000000"/>
          <w14:ligatures w14:val="none"/>
        </w:rPr>
      </w:pPr>
      <w:r w:rsidRPr="003D2496">
        <w:rPr>
          <w:rFonts w:ascii="Arial" w:hAnsi="Arial" w:cs="Arial"/>
          <w:color w:val="212121"/>
          <w:shd w:val="clear" w:color="auto" w:fill="FFFFFF"/>
        </w:rPr>
        <w:t xml:space="preserve">Request Body: </w:t>
      </w:r>
    </w:p>
    <w:p w14:paraId="4F3C7AD6" w14:textId="77777777" w:rsidR="003D2496" w:rsidRPr="003D2496" w:rsidRDefault="003D2496" w:rsidP="003D2496">
      <w:pPr>
        <w:pStyle w:val="BodyText"/>
        <w:widowControl/>
        <w:shd w:val="clear" w:color="auto" w:fill="FFFFFE"/>
        <w:kinsoku w:val="0"/>
        <w:overflowPunct w:val="0"/>
        <w:autoSpaceDE/>
        <w:autoSpaceDN/>
        <w:adjustRightInd/>
        <w:spacing w:line="270" w:lineRule="atLeast"/>
        <w:ind w:left="720"/>
        <w:rPr>
          <w:rFonts w:ascii="Arial" w:eastAsia="Times New Roman" w:hAnsi="Arial" w:cs="Arial"/>
          <w:color w:val="000000"/>
          <w:highlight w:val="lightGray"/>
          <w14:ligatures w14:val="none"/>
        </w:rPr>
      </w:pPr>
      <w:r w:rsidRPr="003D2496">
        <w:rPr>
          <w:rFonts w:ascii="Arial" w:eastAsia="Times New Roman" w:hAnsi="Arial" w:cs="Arial"/>
          <w:color w:val="000000"/>
          <w:highlight w:val="lightGray"/>
          <w14:ligatures w14:val="none"/>
        </w:rPr>
        <w:t>{</w:t>
      </w:r>
    </w:p>
    <w:p w14:paraId="5E414CCA" w14:textId="77777777" w:rsidR="003D2496" w:rsidRPr="003D2496" w:rsidRDefault="003D2496" w:rsidP="003D2496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Arial" w:eastAsia="Times New Roman" w:hAnsi="Arial" w:cs="Arial"/>
          <w:color w:val="000000"/>
          <w:sz w:val="20"/>
          <w:szCs w:val="20"/>
          <w:highlight w:val="lightGray"/>
          <w14:ligatures w14:val="none"/>
        </w:rPr>
      </w:pPr>
      <w:r w:rsidRPr="003D2496">
        <w:rPr>
          <w:rFonts w:ascii="Arial" w:eastAsia="Times New Roman" w:hAnsi="Arial" w:cs="Arial"/>
          <w:color w:val="000000"/>
          <w:sz w:val="20"/>
          <w:szCs w:val="20"/>
          <w:highlight w:val="lightGray"/>
          <w14:ligatures w14:val="none"/>
        </w:rPr>
        <w:t>        </w:t>
      </w:r>
      <w:r w:rsidRPr="003D2496">
        <w:rPr>
          <w:rFonts w:ascii="Arial" w:eastAsia="Times New Roman" w:hAnsi="Arial" w:cs="Arial"/>
          <w:color w:val="A31515"/>
          <w:sz w:val="20"/>
          <w:szCs w:val="20"/>
          <w:highlight w:val="lightGray"/>
          <w14:ligatures w14:val="none"/>
        </w:rPr>
        <w:t>"address"</w:t>
      </w:r>
      <w:r w:rsidRPr="003D2496">
        <w:rPr>
          <w:rFonts w:ascii="Arial" w:eastAsia="Times New Roman" w:hAnsi="Arial" w:cs="Arial"/>
          <w:color w:val="000000"/>
          <w:sz w:val="20"/>
          <w:szCs w:val="20"/>
          <w:highlight w:val="lightGray"/>
          <w14:ligatures w14:val="none"/>
        </w:rPr>
        <w:t>: </w:t>
      </w:r>
      <w:r w:rsidRPr="003D2496">
        <w:rPr>
          <w:rFonts w:ascii="Arial" w:eastAsia="Times New Roman" w:hAnsi="Arial" w:cs="Arial"/>
          <w:color w:val="0451A5"/>
          <w:sz w:val="20"/>
          <w:szCs w:val="20"/>
          <w:highlight w:val="lightGray"/>
          <w14:ligatures w14:val="none"/>
        </w:rPr>
        <w:t>"ST"</w:t>
      </w:r>
      <w:r w:rsidRPr="003D2496">
        <w:rPr>
          <w:rFonts w:ascii="Arial" w:eastAsia="Times New Roman" w:hAnsi="Arial" w:cs="Arial"/>
          <w:color w:val="000000"/>
          <w:sz w:val="20"/>
          <w:szCs w:val="20"/>
          <w:highlight w:val="lightGray"/>
          <w14:ligatures w14:val="none"/>
        </w:rPr>
        <w:t>,</w:t>
      </w:r>
    </w:p>
    <w:p w14:paraId="0A2BD48D" w14:textId="77777777" w:rsidR="003D2496" w:rsidRPr="003D2496" w:rsidRDefault="003D2496" w:rsidP="003D2496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Arial" w:eastAsia="Times New Roman" w:hAnsi="Arial" w:cs="Arial"/>
          <w:color w:val="000000"/>
          <w:sz w:val="20"/>
          <w:szCs w:val="20"/>
          <w:highlight w:val="lightGray"/>
          <w14:ligatures w14:val="none"/>
        </w:rPr>
      </w:pPr>
      <w:r w:rsidRPr="003D2496">
        <w:rPr>
          <w:rFonts w:ascii="Arial" w:eastAsia="Times New Roman" w:hAnsi="Arial" w:cs="Arial"/>
          <w:color w:val="000000"/>
          <w:sz w:val="20"/>
          <w:szCs w:val="20"/>
          <w:highlight w:val="lightGray"/>
          <w14:ligatures w14:val="none"/>
        </w:rPr>
        <w:t>        </w:t>
      </w:r>
      <w:r w:rsidRPr="003D2496">
        <w:rPr>
          <w:rFonts w:ascii="Arial" w:eastAsia="Times New Roman" w:hAnsi="Arial" w:cs="Arial"/>
          <w:color w:val="A31515"/>
          <w:sz w:val="20"/>
          <w:szCs w:val="20"/>
          <w:highlight w:val="lightGray"/>
          <w14:ligatures w14:val="none"/>
        </w:rPr>
        <w:t>"</w:t>
      </w:r>
      <w:proofErr w:type="spellStart"/>
      <w:r w:rsidRPr="003D2496">
        <w:rPr>
          <w:rFonts w:ascii="Arial" w:eastAsia="Times New Roman" w:hAnsi="Arial" w:cs="Arial"/>
          <w:color w:val="A31515"/>
          <w:sz w:val="20"/>
          <w:szCs w:val="20"/>
          <w:highlight w:val="lightGray"/>
          <w14:ligatures w14:val="none"/>
        </w:rPr>
        <w:t>foodItems</w:t>
      </w:r>
      <w:proofErr w:type="spellEnd"/>
      <w:r w:rsidRPr="003D2496">
        <w:rPr>
          <w:rFonts w:ascii="Arial" w:eastAsia="Times New Roman" w:hAnsi="Arial" w:cs="Arial"/>
          <w:color w:val="A31515"/>
          <w:sz w:val="20"/>
          <w:szCs w:val="20"/>
          <w:highlight w:val="lightGray"/>
          <w14:ligatures w14:val="none"/>
        </w:rPr>
        <w:t>"</w:t>
      </w:r>
      <w:r w:rsidRPr="003D2496">
        <w:rPr>
          <w:rFonts w:ascii="Arial" w:eastAsia="Times New Roman" w:hAnsi="Arial" w:cs="Arial"/>
          <w:color w:val="000000"/>
          <w:sz w:val="20"/>
          <w:szCs w:val="20"/>
          <w:highlight w:val="lightGray"/>
          <w14:ligatures w14:val="none"/>
        </w:rPr>
        <w:t>:</w:t>
      </w:r>
      <w:r w:rsidRPr="003D2496">
        <w:rPr>
          <w:rFonts w:ascii="Arial" w:eastAsia="Times New Roman" w:hAnsi="Arial" w:cs="Arial"/>
          <w:color w:val="0451A5"/>
          <w:sz w:val="20"/>
          <w:szCs w:val="20"/>
          <w:highlight w:val="lightGray"/>
          <w14:ligatures w14:val="none"/>
        </w:rPr>
        <w:t>"taco"</w:t>
      </w:r>
    </w:p>
    <w:p w14:paraId="4E85DFAB" w14:textId="77777777" w:rsidR="003D2496" w:rsidRPr="003D2496" w:rsidRDefault="003D2496" w:rsidP="003D2496">
      <w:pPr>
        <w:widowControl/>
        <w:shd w:val="clear" w:color="auto" w:fill="FFFFFE"/>
        <w:autoSpaceDE/>
        <w:autoSpaceDN/>
        <w:adjustRightInd/>
        <w:spacing w:line="270" w:lineRule="atLeast"/>
        <w:ind w:firstLine="720"/>
        <w:rPr>
          <w:rFonts w:ascii="Arial" w:eastAsia="Times New Roman" w:hAnsi="Arial" w:cs="Arial"/>
          <w:color w:val="000000"/>
          <w:sz w:val="20"/>
          <w:szCs w:val="20"/>
          <w14:ligatures w14:val="none"/>
        </w:rPr>
      </w:pPr>
      <w:r w:rsidRPr="003D2496">
        <w:rPr>
          <w:rFonts w:ascii="Arial" w:eastAsia="Times New Roman" w:hAnsi="Arial" w:cs="Arial"/>
          <w:color w:val="000000"/>
          <w:sz w:val="20"/>
          <w:szCs w:val="20"/>
          <w:highlight w:val="lightGray"/>
          <w14:ligatures w14:val="none"/>
        </w:rPr>
        <w:t>}</w:t>
      </w:r>
    </w:p>
    <w:p w14:paraId="00E270AD" w14:textId="77777777" w:rsidR="003D2496" w:rsidRPr="003D2496" w:rsidRDefault="003D2496" w:rsidP="003D2496">
      <w:pPr>
        <w:pStyle w:val="BodyText"/>
        <w:numPr>
          <w:ilvl w:val="0"/>
          <w:numId w:val="13"/>
        </w:numPr>
        <w:kinsoku w:val="0"/>
        <w:overflowPunct w:val="0"/>
        <w:rPr>
          <w:rFonts w:ascii="Arial" w:hAnsi="Arial" w:cs="Arial"/>
        </w:rPr>
      </w:pPr>
    </w:p>
    <w:p w14:paraId="0A095041" w14:textId="77777777" w:rsidR="003D2496" w:rsidRPr="003D2496" w:rsidRDefault="003D2496" w:rsidP="003D2496">
      <w:pPr>
        <w:pStyle w:val="BodyText"/>
        <w:kinsoku w:val="0"/>
        <w:overflowPunct w:val="0"/>
        <w:ind w:left="1440"/>
        <w:rPr>
          <w:rFonts w:ascii="Arial" w:hAnsi="Arial" w:cs="Arial"/>
        </w:rPr>
      </w:pPr>
    </w:p>
    <w:p w14:paraId="225871F5" w14:textId="77777777" w:rsidR="003D2496" w:rsidRPr="003D2496" w:rsidRDefault="003D2496" w:rsidP="003D2496">
      <w:pPr>
        <w:pStyle w:val="BodyText"/>
        <w:numPr>
          <w:ilvl w:val="0"/>
          <w:numId w:val="13"/>
        </w:numPr>
        <w:kinsoku w:val="0"/>
        <w:overflowPunct w:val="0"/>
        <w:rPr>
          <w:rFonts w:ascii="Arial" w:hAnsi="Arial" w:cs="Arial"/>
        </w:rPr>
      </w:pPr>
      <w:r w:rsidRPr="003D2496">
        <w:rPr>
          <w:rFonts w:ascii="Arial" w:hAnsi="Arial" w:cs="Arial"/>
        </w:rPr>
        <w:t xml:space="preserve">Result will list Food Trucks based on the matched address text contains and food items text </w:t>
      </w:r>
      <w:proofErr w:type="gramStart"/>
      <w:r w:rsidRPr="003D2496">
        <w:rPr>
          <w:rFonts w:ascii="Arial" w:hAnsi="Arial" w:cs="Arial"/>
        </w:rPr>
        <w:t>contains</w:t>
      </w:r>
      <w:proofErr w:type="gramEnd"/>
    </w:p>
    <w:p w14:paraId="361886A7" w14:textId="77777777" w:rsidR="003D2496" w:rsidRPr="003D2496" w:rsidRDefault="003D2496" w:rsidP="003D2496">
      <w:pPr>
        <w:pStyle w:val="BodyText"/>
        <w:numPr>
          <w:ilvl w:val="0"/>
          <w:numId w:val="13"/>
        </w:numPr>
        <w:kinsoku w:val="0"/>
        <w:overflowPunct w:val="0"/>
        <w:rPr>
          <w:rFonts w:ascii="Arial" w:hAnsi="Arial" w:cs="Arial"/>
        </w:rPr>
      </w:pPr>
      <w:r w:rsidRPr="003D2496">
        <w:rPr>
          <w:rFonts w:ascii="Arial" w:hAnsi="Arial" w:cs="Arial"/>
        </w:rPr>
        <w:t>Curl command to run the REST API</w:t>
      </w:r>
    </w:p>
    <w:p w14:paraId="65F2912A" w14:textId="77777777" w:rsidR="003D2496" w:rsidRPr="003D2496" w:rsidRDefault="003D2496" w:rsidP="003D2496">
      <w:pPr>
        <w:pStyle w:val="BodyText"/>
        <w:numPr>
          <w:ilvl w:val="1"/>
          <w:numId w:val="13"/>
        </w:numPr>
        <w:kinsoku w:val="0"/>
        <w:overflowPunct w:val="0"/>
        <w:rPr>
          <w:rFonts w:ascii="Arial" w:hAnsi="Arial" w:cs="Arial"/>
        </w:rPr>
      </w:pPr>
      <w:r w:rsidRPr="003D2496">
        <w:rPr>
          <w:rFonts w:ascii="Arial" w:hAnsi="Arial" w:cs="Arial"/>
        </w:rPr>
        <w:t>curl -X POST http://localhost:8080/api/v1/foodtruck/search -H "Content-Type: application/</w:t>
      </w:r>
      <w:proofErr w:type="spellStart"/>
      <w:r w:rsidRPr="003D2496">
        <w:rPr>
          <w:rFonts w:ascii="Arial" w:hAnsi="Arial" w:cs="Arial"/>
        </w:rPr>
        <w:t>json</w:t>
      </w:r>
      <w:proofErr w:type="spellEnd"/>
      <w:r w:rsidRPr="003D2496">
        <w:rPr>
          <w:rFonts w:ascii="Arial" w:hAnsi="Arial" w:cs="Arial"/>
        </w:rPr>
        <w:t>" -d '{"address": "ST", "</w:t>
      </w:r>
      <w:proofErr w:type="spellStart"/>
      <w:r w:rsidRPr="003D2496">
        <w:rPr>
          <w:rFonts w:ascii="Arial" w:hAnsi="Arial" w:cs="Arial"/>
        </w:rPr>
        <w:t>foodItems</w:t>
      </w:r>
      <w:proofErr w:type="spellEnd"/>
      <w:r w:rsidRPr="003D2496">
        <w:rPr>
          <w:rFonts w:ascii="Arial" w:hAnsi="Arial" w:cs="Arial"/>
        </w:rPr>
        <w:t>":"taco</w:t>
      </w:r>
      <w:proofErr w:type="gramStart"/>
      <w:r w:rsidRPr="003D2496">
        <w:rPr>
          <w:rFonts w:ascii="Arial" w:hAnsi="Arial" w:cs="Arial"/>
        </w:rPr>
        <w:t>" }</w:t>
      </w:r>
      <w:proofErr w:type="gramEnd"/>
      <w:r w:rsidRPr="003D2496">
        <w:rPr>
          <w:rFonts w:ascii="Arial" w:hAnsi="Arial" w:cs="Arial"/>
        </w:rPr>
        <w:t>'</w:t>
      </w:r>
    </w:p>
    <w:p w14:paraId="25B7EE59" w14:textId="77777777" w:rsidR="003D2496" w:rsidRPr="00E36C4F" w:rsidRDefault="003D2496" w:rsidP="003D2496">
      <w:pPr>
        <w:pStyle w:val="BodyText"/>
        <w:kinsoku w:val="0"/>
        <w:overflowPunct w:val="0"/>
        <w:ind w:left="720"/>
        <w:rPr>
          <w:rFonts w:ascii="Arial" w:hAnsi="Arial" w:cs="Arial"/>
        </w:rPr>
      </w:pPr>
    </w:p>
    <w:p w14:paraId="5B2ED7C5" w14:textId="77777777" w:rsidR="003D2496" w:rsidRDefault="003D2496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0203870C" w14:textId="1F6D0C22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END POINT RESPONSE OUTPUT:</w:t>
      </w:r>
    </w:p>
    <w:p w14:paraId="3BAF2E9B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2E1034D7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[</w:t>
      </w:r>
    </w:p>
    <w:p w14:paraId="3EC7E469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{</w:t>
      </w:r>
    </w:p>
    <w:p w14:paraId="159274DA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proofErr w:type="spellStart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foodTruckId</w:t>
      </w:r>
      <w:proofErr w:type="spellEnd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98658"/>
          <w:sz w:val="18"/>
          <w:szCs w:val="18"/>
          <w:highlight w:val="lightGray"/>
          <w14:ligatures w14:val="none"/>
        </w:rPr>
        <w:t>30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2E998778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proofErr w:type="spellStart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locationId</w:t>
      </w:r>
      <w:proofErr w:type="spellEnd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98658"/>
          <w:sz w:val="18"/>
          <w:szCs w:val="18"/>
          <w:highlight w:val="lightGray"/>
          <w14:ligatures w14:val="none"/>
        </w:rPr>
        <w:t>934719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52EEC9E1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"applicant"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451A5"/>
          <w:sz w:val="18"/>
          <w:szCs w:val="18"/>
          <w:highlight w:val="lightGray"/>
          <w14:ligatures w14:val="none"/>
        </w:rPr>
        <w:t>"\"Santana ESG, Inc.\""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2DC39AED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proofErr w:type="spellStart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facilityType</w:t>
      </w:r>
      <w:proofErr w:type="spellEnd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451A5"/>
          <w:sz w:val="18"/>
          <w:szCs w:val="18"/>
          <w:highlight w:val="lightGray"/>
          <w14:ligatures w14:val="none"/>
        </w:rPr>
        <w:t>"TRUCK"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441B35F0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proofErr w:type="spellStart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cnn</w:t>
      </w:r>
      <w:proofErr w:type="spellEnd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98658"/>
          <w:sz w:val="18"/>
          <w:szCs w:val="18"/>
          <w:highlight w:val="lightGray"/>
          <w14:ligatures w14:val="none"/>
        </w:rPr>
        <w:t>11542000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62F108BC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proofErr w:type="spellStart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locationDescription</w:t>
      </w:r>
      <w:proofErr w:type="spellEnd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b/>
          <w:bCs/>
          <w:color w:val="0451A5"/>
          <w:sz w:val="18"/>
          <w:szCs w:val="18"/>
          <w:highlight w:val="lightGray"/>
          <w14:ligatures w14:val="none"/>
        </w:rPr>
        <w:t>null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53E8F840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"address"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451A5"/>
          <w:sz w:val="18"/>
          <w:szCs w:val="18"/>
          <w:highlight w:val="lightGray"/>
          <w14:ligatures w14:val="none"/>
        </w:rPr>
        <w:t>"1 SANSOME ST"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2B8894EE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proofErr w:type="spellStart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blocklot</w:t>
      </w:r>
      <w:proofErr w:type="spellEnd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451A5"/>
          <w:sz w:val="18"/>
          <w:szCs w:val="18"/>
          <w:highlight w:val="lightGray"/>
          <w14:ligatures w14:val="none"/>
        </w:rPr>
        <w:t>"289003"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31C63498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"block"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451A5"/>
          <w:sz w:val="18"/>
          <w:szCs w:val="18"/>
          <w:highlight w:val="lightGray"/>
          <w14:ligatures w14:val="none"/>
        </w:rPr>
        <w:t>"289"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1BDC85A9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"lot"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451A5"/>
          <w:sz w:val="18"/>
          <w:szCs w:val="18"/>
          <w:highlight w:val="lightGray"/>
          <w14:ligatures w14:val="none"/>
        </w:rPr>
        <w:t>"3"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76006115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"permit"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451A5"/>
          <w:sz w:val="18"/>
          <w:szCs w:val="18"/>
          <w:highlight w:val="lightGray"/>
          <w14:ligatures w14:val="none"/>
        </w:rPr>
        <w:t>"17MFF-0122"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079967C8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"status"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451A5"/>
          <w:sz w:val="18"/>
          <w:szCs w:val="18"/>
          <w:highlight w:val="lightGray"/>
          <w14:ligatures w14:val="none"/>
        </w:rPr>
        <w:t>"EXPIRED"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232F0E98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"foodItems"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451A5"/>
          <w:sz w:val="18"/>
          <w:szCs w:val="18"/>
          <w:highlight w:val="lightGray"/>
          <w14:ligatures w14:val="none"/>
        </w:rPr>
        <w:t>"Tacos: Burritos: Tortas: Quesadillas: Mexican Drinks: Aguas Frescas"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5F4F93C4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"x"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98658"/>
          <w:sz w:val="18"/>
          <w:szCs w:val="18"/>
          <w:highlight w:val="lightGray"/>
          <w14:ligatures w14:val="none"/>
        </w:rPr>
        <w:t>6012406.465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0AE4A909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"y"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98658"/>
          <w:sz w:val="18"/>
          <w:szCs w:val="18"/>
          <w:highlight w:val="lightGray"/>
          <w14:ligatures w14:val="none"/>
        </w:rPr>
        <w:t>2115874.016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01358827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"latitude"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98658"/>
          <w:sz w:val="18"/>
          <w:szCs w:val="18"/>
          <w:highlight w:val="lightGray"/>
          <w14:ligatures w14:val="none"/>
        </w:rPr>
        <w:t>37.79048515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7DB4F763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"longitude"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98658"/>
          <w:sz w:val="18"/>
          <w:szCs w:val="18"/>
          <w:highlight w:val="lightGray"/>
          <w14:ligatures w14:val="none"/>
        </w:rPr>
        <w:t>-122.4009404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22838C26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"schedule"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451A5"/>
          <w:sz w:val="18"/>
          <w:szCs w:val="18"/>
          <w:highlight w:val="lightGray"/>
          <w14:ligatures w14:val="none"/>
        </w:rPr>
        <w:t>"http://bsm.sfdpw.org/PermitsTracker/reports/report.aspx?title=schedule&amp;report=rptSchedule&amp;params=permit=17MFF-0122&amp;ExportPDF=1&amp;Filename=17MFF-0122_schedule.pdf"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2BA46480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proofErr w:type="spellStart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dayshours</w:t>
      </w:r>
      <w:proofErr w:type="spellEnd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451A5"/>
          <w:sz w:val="18"/>
          <w:szCs w:val="18"/>
          <w:highlight w:val="lightGray"/>
          <w14:ligatures w14:val="none"/>
        </w:rPr>
        <w:t>"Mo-Fr:11AM-3PM"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5CB03C0B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lastRenderedPageBreak/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proofErr w:type="spellStart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noiSent</w:t>
      </w:r>
      <w:proofErr w:type="spellEnd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b/>
          <w:bCs/>
          <w:color w:val="0451A5"/>
          <w:sz w:val="18"/>
          <w:szCs w:val="18"/>
          <w:highlight w:val="lightGray"/>
          <w14:ligatures w14:val="none"/>
        </w:rPr>
        <w:t>null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6FFC5F04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"approval"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451A5"/>
          <w:sz w:val="18"/>
          <w:szCs w:val="18"/>
          <w:highlight w:val="lightGray"/>
          <w14:ligatures w14:val="none"/>
        </w:rPr>
        <w:t>"2017-03-21"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3FD6014F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"received"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98658"/>
          <w:sz w:val="18"/>
          <w:szCs w:val="18"/>
          <w:highlight w:val="lightGray"/>
          <w14:ligatures w14:val="none"/>
        </w:rPr>
        <w:t>20170213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0FFCFA0F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proofErr w:type="spellStart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priorPermit</w:t>
      </w:r>
      <w:proofErr w:type="spellEnd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98658"/>
          <w:sz w:val="18"/>
          <w:szCs w:val="18"/>
          <w:highlight w:val="lightGray"/>
          <w14:ligatures w14:val="none"/>
        </w:rPr>
        <w:t>1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7711DA6D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proofErr w:type="spellStart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expirationDate</w:t>
      </w:r>
      <w:proofErr w:type="spellEnd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451A5"/>
          <w:sz w:val="18"/>
          <w:szCs w:val="18"/>
          <w:highlight w:val="lightGray"/>
          <w14:ligatures w14:val="none"/>
        </w:rPr>
        <w:t>"2018-07-15"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02F584A8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"location"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451A5"/>
          <w:sz w:val="18"/>
          <w:szCs w:val="18"/>
          <w:highlight w:val="lightGray"/>
          <w14:ligatures w14:val="none"/>
        </w:rPr>
        <w:t>"\"(37.790485146128, -122.</w:t>
      </w:r>
      <w:proofErr w:type="gramStart"/>
      <w:r w:rsidRPr="00620034">
        <w:rPr>
          <w:rFonts w:ascii="Courier New" w:eastAsia="Times New Roman" w:hAnsi="Courier New" w:cs="Courier New"/>
          <w:color w:val="0451A5"/>
          <w:sz w:val="18"/>
          <w:szCs w:val="18"/>
          <w:highlight w:val="lightGray"/>
          <w14:ligatures w14:val="none"/>
        </w:rPr>
        <w:t>40094044068951)\</w:t>
      </w:r>
      <w:proofErr w:type="gramEnd"/>
      <w:r w:rsidRPr="00620034">
        <w:rPr>
          <w:rFonts w:ascii="Courier New" w:eastAsia="Times New Roman" w:hAnsi="Courier New" w:cs="Courier New"/>
          <w:color w:val="0451A5"/>
          <w:sz w:val="18"/>
          <w:szCs w:val="18"/>
          <w:highlight w:val="lightGray"/>
          <w14:ligatures w14:val="none"/>
        </w:rPr>
        <w:t>""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1FEEDAA7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proofErr w:type="spellStart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firePreventionDistricts</w:t>
      </w:r>
      <w:proofErr w:type="spellEnd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98658"/>
          <w:sz w:val="18"/>
          <w:szCs w:val="18"/>
          <w:highlight w:val="lightGray"/>
          <w14:ligatures w14:val="none"/>
        </w:rPr>
        <w:t>4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2947064C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proofErr w:type="spellStart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policeDistricts</w:t>
      </w:r>
      <w:proofErr w:type="spellEnd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98658"/>
          <w:sz w:val="18"/>
          <w:szCs w:val="18"/>
          <w:highlight w:val="lightGray"/>
          <w14:ligatures w14:val="none"/>
        </w:rPr>
        <w:t>1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24C962FC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proofErr w:type="spellStart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supervisorDistricts</w:t>
      </w:r>
      <w:proofErr w:type="spellEnd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98658"/>
          <w:sz w:val="18"/>
          <w:szCs w:val="18"/>
          <w:highlight w:val="lightGray"/>
          <w14:ligatures w14:val="none"/>
        </w:rPr>
        <w:t>10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5CE71B10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proofErr w:type="spellStart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zipCodes</w:t>
      </w:r>
      <w:proofErr w:type="spellEnd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98658"/>
          <w:sz w:val="18"/>
          <w:szCs w:val="18"/>
          <w:highlight w:val="lightGray"/>
          <w14:ligatures w14:val="none"/>
        </w:rPr>
        <w:t>28854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,</w:t>
      </w:r>
    </w:p>
    <w:p w14:paraId="29061386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    </w:t>
      </w:r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proofErr w:type="spellStart"/>
      <w:proofErr w:type="gramStart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neighborhoods</w:t>
      </w:r>
      <w:proofErr w:type="gramEnd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_old</w:t>
      </w:r>
      <w:proofErr w:type="spellEnd"/>
      <w:r w:rsidRPr="00620034">
        <w:rPr>
          <w:rFonts w:ascii="Courier New" w:eastAsia="Times New Roman" w:hAnsi="Courier New" w:cs="Courier New"/>
          <w:color w:val="A31515"/>
          <w:sz w:val="18"/>
          <w:szCs w:val="18"/>
          <w:highlight w:val="lightGray"/>
          <w14:ligatures w14:val="none"/>
        </w:rPr>
        <w:t>"</w:t>
      </w: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: </w:t>
      </w:r>
      <w:r w:rsidRPr="00620034">
        <w:rPr>
          <w:rFonts w:ascii="Courier New" w:eastAsia="Times New Roman" w:hAnsi="Courier New" w:cs="Courier New"/>
          <w:color w:val="098658"/>
          <w:sz w:val="18"/>
          <w:szCs w:val="18"/>
          <w:highlight w:val="lightGray"/>
          <w14:ligatures w14:val="none"/>
        </w:rPr>
        <w:t>6</w:t>
      </w:r>
    </w:p>
    <w:p w14:paraId="6927C5EE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    }</w:t>
      </w:r>
    </w:p>
    <w:p w14:paraId="35E13BE4" w14:textId="77777777" w:rsidR="00620034" w:rsidRPr="00620034" w:rsidRDefault="00620034" w:rsidP="00620034">
      <w:pPr>
        <w:widowControl/>
        <w:shd w:val="clear" w:color="auto" w:fill="FFFFFE"/>
        <w:autoSpaceDE/>
        <w:autoSpaceDN/>
        <w:adjustRightInd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14:ligatures w14:val="none"/>
        </w:rPr>
      </w:pPr>
      <w:r w:rsidRPr="00620034">
        <w:rPr>
          <w:rFonts w:ascii="Courier New" w:eastAsia="Times New Roman" w:hAnsi="Courier New" w:cs="Courier New"/>
          <w:color w:val="000000"/>
          <w:sz w:val="18"/>
          <w:szCs w:val="18"/>
          <w:highlight w:val="lightGray"/>
          <w14:ligatures w14:val="none"/>
        </w:rPr>
        <w:t>]</w:t>
      </w:r>
    </w:p>
    <w:p w14:paraId="531A62D5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16F2000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343E2423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60D41E91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1F817BC7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6437AB33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E0C0497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6EF9E3C8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2030F1B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4A1F85B5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1D1BFD89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30258E99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3ECAF77C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102E896C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067050D1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2C6A3E57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BAD347E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1A414A6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3C114B0F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1048600A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65BAC599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0506B58C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682E7AFB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1E0CAC4D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447F2AC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0B5BEB96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4ECFFB0E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AF44975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33D79BD4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20B13AAE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06A47B0E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0E8FC009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807E642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63DF7029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336C2DC3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074C8F02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4FCA548F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4210F323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4FE39D4B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6CF987C0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2A8E9C4A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1779D890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1A81C094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0387827F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77373773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724ACA5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DD7A3EC" w14:textId="77777777" w:rsidR="00620034" w:rsidRDefault="00620034" w:rsidP="009F749C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36AFC129" w14:textId="77777777" w:rsidR="00620034" w:rsidRDefault="00620034" w:rsidP="00620034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0F921CF0" w14:textId="77777777" w:rsidR="00620034" w:rsidRDefault="00620034" w:rsidP="00620034">
      <w:pPr>
        <w:pStyle w:val="BodyText"/>
        <w:kinsoku w:val="0"/>
        <w:overflowPunct w:val="0"/>
        <w:spacing w:before="42"/>
        <w:ind w:left="5040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3776" behindDoc="0" locked="0" layoutInCell="0" allowOverlap="1" wp14:anchorId="1F1F5770" wp14:editId="106A3357">
                <wp:simplePos x="0" y="0"/>
                <wp:positionH relativeFrom="page">
                  <wp:posOffset>914400</wp:posOffset>
                </wp:positionH>
                <wp:positionV relativeFrom="paragraph">
                  <wp:posOffset>187325</wp:posOffset>
                </wp:positionV>
                <wp:extent cx="5943600" cy="635"/>
                <wp:effectExtent l="0" t="0" r="0" b="0"/>
                <wp:wrapTopAndBottom/>
                <wp:docPr id="1356991651" name="Freeform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35"/>
                        </a:xfrm>
                        <a:custGeom>
                          <a:avLst/>
                          <a:gdLst>
                            <a:gd name="T0" fmla="*/ 0 w 9360"/>
                            <a:gd name="T1" fmla="*/ 0 h 1"/>
                            <a:gd name="T2" fmla="*/ 9360 w 93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360" h="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8A883B6" id="Freeform 206" o:spid="_x0000_s1026" style="position:absolute;z-index:251723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14.75pt,540pt,14.75pt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" o:allowincell="f" filled="f" strokeweight=".14039mm">
                <v:path arrowok="t" o:connecttype="custom" o:connectlocs="0,0;5943600,0" o:connectangles="0,0"/>
                <w10:wrap type="topAndBottom" anchorx="page"/>
              </v:polyline>
            </w:pict>
          </mc:Fallback>
        </mc:AlternateContent>
      </w:r>
      <w:r>
        <w:rPr>
          <w:rFonts w:ascii="Arial" w:hAnsi="Arial" w:cs="Arial"/>
          <w:b/>
          <w:bCs/>
        </w:rPr>
        <w:t xml:space="preserve">  Food Truck Help Documentation,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</w:rPr>
        <w:t>Release</w:t>
      </w:r>
      <w:r>
        <w:rPr>
          <w:rFonts w:ascii="Arial" w:hAnsi="Arial" w:cs="Arial"/>
          <w:b/>
          <w:bCs/>
          <w:spacing w:val="-3"/>
        </w:rPr>
        <w:t xml:space="preserve"> </w:t>
      </w:r>
      <w:r>
        <w:rPr>
          <w:rFonts w:ascii="Arial" w:hAnsi="Arial" w:cs="Arial"/>
          <w:b/>
          <w:bCs/>
        </w:rPr>
        <w:t>0.1.</w:t>
      </w:r>
    </w:p>
    <w:p w14:paraId="736CCAE6" w14:textId="77777777" w:rsidR="00620034" w:rsidRDefault="00620034" w:rsidP="00620034">
      <w:pPr>
        <w:pStyle w:val="BodyText"/>
        <w:kinsoku w:val="0"/>
        <w:overflowPunct w:val="0"/>
        <w:spacing w:before="67"/>
        <w:ind w:left="851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CHAPTER</w:t>
      </w:r>
    </w:p>
    <w:p w14:paraId="2FB0BDBC" w14:textId="196FBE4F" w:rsidR="00620034" w:rsidRDefault="00620034" w:rsidP="00620034">
      <w:pPr>
        <w:pStyle w:val="Heading1"/>
        <w:kinsoku w:val="0"/>
        <w:overflowPunct w:val="0"/>
        <w:spacing w:before="173"/>
        <w:ind w:left="8507"/>
      </w:pPr>
      <w:r>
        <w:t xml:space="preserve">    </w:t>
      </w:r>
      <w:r>
        <w:t xml:space="preserve"> </w:t>
      </w:r>
      <w:r>
        <w:t xml:space="preserve"> </w:t>
      </w:r>
      <w:r>
        <w:t>SIX</w:t>
      </w:r>
    </w:p>
    <w:p w14:paraId="2A6BA998" w14:textId="77777777" w:rsidR="00620034" w:rsidRDefault="00620034" w:rsidP="00620034">
      <w:pPr>
        <w:pStyle w:val="BodyText"/>
        <w:kinsoku w:val="0"/>
        <w:overflowPunct w:val="0"/>
        <w:spacing w:before="11"/>
        <w:rPr>
          <w:rFonts w:ascii="Arial" w:hAnsi="Arial" w:cs="Arial"/>
          <w:b/>
          <w:bCs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4800" behindDoc="0" locked="0" layoutInCell="0" allowOverlap="1" wp14:anchorId="5540474D" wp14:editId="1DFC45BE">
                <wp:simplePos x="0" y="0"/>
                <wp:positionH relativeFrom="page">
                  <wp:posOffset>914400</wp:posOffset>
                </wp:positionH>
                <wp:positionV relativeFrom="paragraph">
                  <wp:posOffset>95250</wp:posOffset>
                </wp:positionV>
                <wp:extent cx="5943600" cy="635"/>
                <wp:effectExtent l="0" t="0" r="0" b="0"/>
                <wp:wrapTopAndBottom/>
                <wp:docPr id="651181270" name="Freeform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35"/>
                        </a:xfrm>
                        <a:custGeom>
                          <a:avLst/>
                          <a:gdLst>
                            <a:gd name="T0" fmla="*/ 0 w 9360"/>
                            <a:gd name="T1" fmla="*/ 0 h 1"/>
                            <a:gd name="T2" fmla="*/ 9360 w 93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360" h="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8C50936" id="Freeform 207" o:spid="_x0000_s1026" style="position:absolute;z-index:251724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7.5pt,540pt,7.5pt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" o:allowincell="f" filled="f" strokeweight=".35136mm">
                <v:path arrowok="t" o:connecttype="custom" o:connectlocs="0,0;5943600,0" o:connectangles="0,0"/>
                <w10:wrap type="topAndBottom" anchorx="page"/>
              </v:polyline>
            </w:pict>
          </mc:Fallback>
        </mc:AlternateContent>
      </w:r>
    </w:p>
    <w:p w14:paraId="7F55ECF4" w14:textId="77777777" w:rsidR="00620034" w:rsidRDefault="00620034" w:rsidP="00620034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1E704A73" w14:textId="77777777" w:rsidR="00620034" w:rsidRDefault="00620034" w:rsidP="00620034">
      <w:pPr>
        <w:pStyle w:val="BodyText"/>
        <w:kinsoku w:val="0"/>
        <w:overflowPunct w:val="0"/>
        <w:spacing w:before="3"/>
        <w:rPr>
          <w:rFonts w:ascii="Arial" w:hAnsi="Arial" w:cs="Arial"/>
          <w:b/>
          <w:bCs/>
          <w:sz w:val="28"/>
          <w:szCs w:val="28"/>
        </w:rPr>
      </w:pPr>
    </w:p>
    <w:p w14:paraId="54E4D05A" w14:textId="7F5ABFD0" w:rsidR="00620034" w:rsidRDefault="00620034" w:rsidP="00620034">
      <w:pPr>
        <w:pStyle w:val="BodyText"/>
        <w:kinsoku w:val="0"/>
        <w:overflowPunct w:val="0"/>
        <w:spacing w:before="59"/>
        <w:ind w:right="1437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README.md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919FDD6" w14:textId="77777777" w:rsidR="00620034" w:rsidRDefault="00620034" w:rsidP="00620034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252BDF39" w14:textId="77777777" w:rsidR="00620034" w:rsidRDefault="00620034" w:rsidP="00620034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6BEF2A9A" w14:textId="77777777" w:rsidR="00620034" w:rsidRDefault="00620034" w:rsidP="00620034">
      <w:pPr>
        <w:pStyle w:val="BodyText"/>
        <w:kinsoku w:val="0"/>
        <w:overflowPunct w:val="0"/>
        <w:rPr>
          <w:rFonts w:ascii="Arial" w:hAnsi="Arial" w:cs="Arial"/>
        </w:rPr>
      </w:pPr>
      <w:r w:rsidRPr="00620034">
        <w:rPr>
          <w:rFonts w:ascii="Arial" w:hAnsi="Arial" w:cs="Arial"/>
        </w:rPr>
        <w:t xml:space="preserve">Spring framework with a UI, API, and Database that can load it from CSV and display and do search for </w:t>
      </w:r>
    </w:p>
    <w:p w14:paraId="36E5024C" w14:textId="01EFE9F6" w:rsidR="00620034" w:rsidRPr="00620034" w:rsidRDefault="00620034" w:rsidP="00620034">
      <w:pPr>
        <w:pStyle w:val="BodyText"/>
        <w:kinsoku w:val="0"/>
        <w:overflowPunct w:val="0"/>
        <w:rPr>
          <w:rFonts w:ascii="Arial" w:hAnsi="Arial" w:cs="Arial"/>
        </w:rPr>
      </w:pPr>
      <w:r w:rsidRPr="00620034">
        <w:rPr>
          <w:rFonts w:ascii="Arial" w:hAnsi="Arial" w:cs="Arial"/>
        </w:rPr>
        <w:t>Food Truck.</w:t>
      </w:r>
    </w:p>
    <w:p w14:paraId="0A95E372" w14:textId="77777777" w:rsidR="00620034" w:rsidRPr="00620034" w:rsidRDefault="00620034" w:rsidP="00620034">
      <w:pPr>
        <w:pStyle w:val="BodyText"/>
        <w:kinsoku w:val="0"/>
        <w:overflowPunct w:val="0"/>
        <w:rPr>
          <w:rFonts w:ascii="Arial" w:hAnsi="Arial" w:cs="Arial"/>
        </w:rPr>
      </w:pPr>
      <w:r w:rsidRPr="00620034">
        <w:rPr>
          <w:rFonts w:ascii="Arial" w:hAnsi="Arial" w:cs="Arial"/>
        </w:rPr>
        <w:t xml:space="preserve">● Database used H2. </w:t>
      </w:r>
    </w:p>
    <w:p w14:paraId="764C56F1" w14:textId="77777777" w:rsidR="00620034" w:rsidRDefault="00620034" w:rsidP="00620034">
      <w:pPr>
        <w:pStyle w:val="BodyText"/>
        <w:kinsoku w:val="0"/>
        <w:overflowPunct w:val="0"/>
        <w:rPr>
          <w:rFonts w:ascii="Arial" w:hAnsi="Arial" w:cs="Arial"/>
        </w:rPr>
      </w:pPr>
      <w:r w:rsidRPr="00620034">
        <w:rPr>
          <w:rFonts w:ascii="Arial" w:hAnsi="Arial" w:cs="Arial"/>
        </w:rPr>
        <w:t xml:space="preserve">● Food Truck table will gets create and dump the data from the CSV file placed in the "resources" folder </w:t>
      </w:r>
    </w:p>
    <w:p w14:paraId="33434AFB" w14:textId="5142448B" w:rsidR="00620034" w:rsidRPr="00620034" w:rsidRDefault="00620034" w:rsidP="00620034">
      <w:pPr>
        <w:pStyle w:val="BodyText"/>
        <w:kinsoku w:val="0"/>
        <w:overflowPunct w:val="0"/>
        <w:rPr>
          <w:rFonts w:ascii="Arial" w:hAnsi="Arial" w:cs="Arial"/>
        </w:rPr>
      </w:pPr>
      <w:r w:rsidRPr="00620034">
        <w:rPr>
          <w:rFonts w:ascii="Arial" w:hAnsi="Arial" w:cs="Arial"/>
        </w:rPr>
        <w:t>and the file name is Mobile_Food_Facility_Permit.csv</w:t>
      </w:r>
    </w:p>
    <w:p w14:paraId="37A04C5C" w14:textId="77777777" w:rsidR="00620034" w:rsidRPr="00620034" w:rsidRDefault="00620034" w:rsidP="00620034">
      <w:pPr>
        <w:pStyle w:val="BodyText"/>
        <w:kinsoku w:val="0"/>
        <w:overflowPunct w:val="0"/>
        <w:rPr>
          <w:rFonts w:ascii="Arial" w:hAnsi="Arial" w:cs="Arial"/>
        </w:rPr>
      </w:pPr>
      <w:r w:rsidRPr="00620034">
        <w:rPr>
          <w:rFonts w:ascii="Arial" w:hAnsi="Arial" w:cs="Arial"/>
        </w:rPr>
        <w:t xml:space="preserve">● Application UI with a header, footer, index, manage page and search box etc. </w:t>
      </w:r>
    </w:p>
    <w:p w14:paraId="1B9E42B6" w14:textId="77777777" w:rsidR="00620034" w:rsidRPr="00620034" w:rsidRDefault="00620034" w:rsidP="00620034">
      <w:pPr>
        <w:pStyle w:val="BodyText"/>
        <w:kinsoku w:val="0"/>
        <w:overflowPunct w:val="0"/>
        <w:rPr>
          <w:rFonts w:ascii="Arial" w:hAnsi="Arial" w:cs="Arial"/>
        </w:rPr>
      </w:pPr>
      <w:r w:rsidRPr="00620034">
        <w:rPr>
          <w:rFonts w:ascii="Arial" w:hAnsi="Arial" w:cs="Arial"/>
        </w:rPr>
        <w:t xml:space="preserve">● Application allows user to see the list of food truck and </w:t>
      </w:r>
      <w:proofErr w:type="gramStart"/>
      <w:r w:rsidRPr="00620034">
        <w:rPr>
          <w:rFonts w:ascii="Arial" w:hAnsi="Arial" w:cs="Arial"/>
        </w:rPr>
        <w:t>can do</w:t>
      </w:r>
      <w:proofErr w:type="gramEnd"/>
      <w:r w:rsidRPr="00620034">
        <w:rPr>
          <w:rFonts w:ascii="Arial" w:hAnsi="Arial" w:cs="Arial"/>
        </w:rPr>
        <w:t xml:space="preserve"> search and also manage it.</w:t>
      </w:r>
    </w:p>
    <w:p w14:paraId="2171F911" w14:textId="77777777" w:rsidR="00620034" w:rsidRPr="00620034" w:rsidRDefault="00620034" w:rsidP="00620034">
      <w:pPr>
        <w:pStyle w:val="BodyText"/>
        <w:kinsoku w:val="0"/>
        <w:overflowPunct w:val="0"/>
        <w:rPr>
          <w:rFonts w:ascii="Arial" w:hAnsi="Arial" w:cs="Arial"/>
        </w:rPr>
      </w:pPr>
      <w:r w:rsidRPr="00620034">
        <w:rPr>
          <w:rFonts w:ascii="Arial" w:hAnsi="Arial" w:cs="Arial"/>
        </w:rPr>
        <w:t>● Provided REST END Points to search the Food Trucks based on the Food Items and Address</w:t>
      </w:r>
    </w:p>
    <w:p w14:paraId="2525D02B" w14:textId="2C6CB674" w:rsidR="00620034" w:rsidRPr="00620034" w:rsidRDefault="00620034" w:rsidP="00620034">
      <w:pPr>
        <w:pStyle w:val="BodyText"/>
        <w:kinsoku w:val="0"/>
        <w:overflowPunct w:val="0"/>
        <w:rPr>
          <w:rFonts w:ascii="Arial" w:hAnsi="Arial" w:cs="Arial"/>
        </w:rPr>
      </w:pPr>
      <w:r w:rsidRPr="00620034">
        <w:rPr>
          <w:rFonts w:ascii="Arial" w:hAnsi="Arial" w:cs="Arial"/>
        </w:rPr>
        <w:t xml:space="preserve">  curl -X POST http://localhost:8080/api/v1/foodtruck/search -H "Content-Type: application/</w:t>
      </w:r>
      <w:proofErr w:type="spellStart"/>
      <w:r w:rsidRPr="00620034">
        <w:rPr>
          <w:rFonts w:ascii="Arial" w:hAnsi="Arial" w:cs="Arial"/>
        </w:rPr>
        <w:t>json</w:t>
      </w:r>
      <w:proofErr w:type="spellEnd"/>
      <w:r w:rsidRPr="00620034">
        <w:rPr>
          <w:rFonts w:ascii="Arial" w:hAnsi="Arial" w:cs="Arial"/>
        </w:rPr>
        <w:t>" -d '{"address": "ST", "</w:t>
      </w:r>
      <w:proofErr w:type="spellStart"/>
      <w:r w:rsidRPr="00620034">
        <w:rPr>
          <w:rFonts w:ascii="Arial" w:hAnsi="Arial" w:cs="Arial"/>
        </w:rPr>
        <w:t>foodItems</w:t>
      </w:r>
      <w:proofErr w:type="spellEnd"/>
      <w:r w:rsidRPr="00620034">
        <w:rPr>
          <w:rFonts w:ascii="Arial" w:hAnsi="Arial" w:cs="Arial"/>
        </w:rPr>
        <w:t>":"taco</w:t>
      </w:r>
      <w:proofErr w:type="gramStart"/>
      <w:r w:rsidRPr="00620034">
        <w:rPr>
          <w:rFonts w:ascii="Arial" w:hAnsi="Arial" w:cs="Arial"/>
        </w:rPr>
        <w:t>" }</w:t>
      </w:r>
      <w:proofErr w:type="gramEnd"/>
      <w:r w:rsidRPr="00620034">
        <w:rPr>
          <w:rFonts w:ascii="Arial" w:hAnsi="Arial" w:cs="Arial"/>
        </w:rPr>
        <w:t>'</w:t>
      </w:r>
    </w:p>
    <w:sectPr w:rsidR="00620034" w:rsidRPr="00620034" w:rsidSect="00682083">
      <w:footerReference w:type="default" r:id="rId14"/>
      <w:pgSz w:w="12240" w:h="15840"/>
      <w:pgMar w:top="640" w:right="0" w:bottom="1000" w:left="1320" w:header="0" w:footer="8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AE686" w14:textId="77777777" w:rsidR="007B3479" w:rsidRDefault="007B3479">
      <w:r>
        <w:separator/>
      </w:r>
    </w:p>
  </w:endnote>
  <w:endnote w:type="continuationSeparator" w:id="0">
    <w:p w14:paraId="50F454C8" w14:textId="77777777" w:rsidR="007B3479" w:rsidRDefault="007B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3D9E1" w14:textId="4CBD20B3" w:rsidR="00000000" w:rsidRDefault="00F140B9">
    <w:pPr>
      <w:pStyle w:val="BodyText"/>
      <w:kinsoku w:val="0"/>
      <w:overflowPunct w:val="0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22912" behindDoc="1" locked="0" layoutInCell="0" allowOverlap="1" wp14:anchorId="3F99960B" wp14:editId="3FD0EA66">
              <wp:simplePos x="0" y="0"/>
              <wp:positionH relativeFrom="page">
                <wp:posOffset>914400</wp:posOffset>
              </wp:positionH>
              <wp:positionV relativeFrom="page">
                <wp:posOffset>9368790</wp:posOffset>
              </wp:positionV>
              <wp:extent cx="5943600" cy="635"/>
              <wp:effectExtent l="0" t="0" r="0" b="0"/>
              <wp:wrapNone/>
              <wp:docPr id="757710237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635"/>
                      </a:xfrm>
                      <a:custGeom>
                        <a:avLst/>
                        <a:gdLst>
                          <a:gd name="T0" fmla="*/ 0 w 9360"/>
                          <a:gd name="T1" fmla="*/ 0 h 1"/>
                          <a:gd name="T2" fmla="*/ 9360 w 9360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360" h="1">
                            <a:moveTo>
                              <a:pt x="0" y="0"/>
                            </a:moveTo>
                            <a:lnTo>
                              <a:pt x="9360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19A7E4A3" id="Freeform 8" o:spid="_x0000_s1026" style="position:absolute;z-index:-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in,737.7pt,540pt,737.7pt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" o:allowincell="f" filled="f" strokeweight=".14039mm">
              <v:path arrowok="t" o:connecttype="custom" o:connectlocs="0,0;594360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1" locked="0" layoutInCell="0" allowOverlap="1" wp14:anchorId="021DF0BA" wp14:editId="10339C17">
              <wp:simplePos x="0" y="0"/>
              <wp:positionH relativeFrom="page">
                <wp:posOffset>6774815</wp:posOffset>
              </wp:positionH>
              <wp:positionV relativeFrom="page">
                <wp:posOffset>9413240</wp:posOffset>
              </wp:positionV>
              <wp:extent cx="95885" cy="152400"/>
              <wp:effectExtent l="0" t="0" r="0" b="0"/>
              <wp:wrapNone/>
              <wp:docPr id="187425608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CA06A" w14:textId="77777777" w:rsidR="00000000" w:rsidRDefault="00000000">
                          <w:pPr>
                            <w:pStyle w:val="BodyText"/>
                            <w:kinsoku w:val="0"/>
                            <w:overflowPunct w:val="0"/>
                            <w:spacing w:line="216" w:lineRule="exact"/>
                            <w:ind w:left="20"/>
                            <w:rPr>
                              <w:rFonts w:ascii="Arial" w:hAnsi="Arial" w:cs="Arial"/>
                              <w:b/>
                              <w:bCs/>
                              <w:w w:val="99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w w:val="99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F0B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533.45pt;margin-top:741.2pt;width:7.55pt;height:12pt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" o:allowincell="f" filled="f" stroked="f">
              <v:textbox inset="0,0,0,0">
                <w:txbxContent>
                  <w:p w14:paraId="0A1CA06A" w14:textId="77777777" w:rsidR="00000000" w:rsidRDefault="00000000">
                    <w:pPr>
                      <w:pStyle w:val="BodyText"/>
                      <w:kinsoku w:val="0"/>
                      <w:overflowPunct w:val="0"/>
                      <w:spacing w:line="216" w:lineRule="exact"/>
                      <w:ind w:left="20"/>
                      <w:rPr>
                        <w:rFonts w:ascii="Arial" w:hAnsi="Arial" w:cs="Arial"/>
                        <w:b/>
                        <w:bCs/>
                        <w:w w:val="99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w w:val="99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F1A08" w14:textId="704863C5" w:rsidR="00000000" w:rsidRDefault="00F140B9">
    <w:pPr>
      <w:pStyle w:val="BodyText"/>
      <w:kinsoku w:val="0"/>
      <w:overflowPunct w:val="0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28032" behindDoc="1" locked="0" layoutInCell="0" allowOverlap="1" wp14:anchorId="1D30E322" wp14:editId="7EF0A073">
              <wp:simplePos x="0" y="0"/>
              <wp:positionH relativeFrom="page">
                <wp:posOffset>914400</wp:posOffset>
              </wp:positionH>
              <wp:positionV relativeFrom="page">
                <wp:posOffset>9368790</wp:posOffset>
              </wp:positionV>
              <wp:extent cx="5943600" cy="635"/>
              <wp:effectExtent l="0" t="0" r="0" b="0"/>
              <wp:wrapNone/>
              <wp:docPr id="590769741" name="Freeform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635"/>
                      </a:xfrm>
                      <a:custGeom>
                        <a:avLst/>
                        <a:gdLst>
                          <a:gd name="T0" fmla="*/ 0 w 9360"/>
                          <a:gd name="T1" fmla="*/ 0 h 1"/>
                          <a:gd name="T2" fmla="*/ 9360 w 9360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360" h="1">
                            <a:moveTo>
                              <a:pt x="0" y="0"/>
                            </a:moveTo>
                            <a:lnTo>
                              <a:pt x="9360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06DDF9D7" id="Freeform 13" o:spid="_x0000_s1026" style="position:absolute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in,737.7pt,540pt,737.7pt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" o:allowincell="f" filled="f" strokeweight=".14039mm">
              <v:path arrowok="t" o:connecttype="custom" o:connectlocs="0,0;594360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1" locked="0" layoutInCell="0" allowOverlap="1" wp14:anchorId="77865BED" wp14:editId="1F1DD654">
              <wp:simplePos x="0" y="0"/>
              <wp:positionH relativeFrom="page">
                <wp:posOffset>6774815</wp:posOffset>
              </wp:positionH>
              <wp:positionV relativeFrom="page">
                <wp:posOffset>9413240</wp:posOffset>
              </wp:positionV>
              <wp:extent cx="95885" cy="152400"/>
              <wp:effectExtent l="0" t="0" r="0" b="0"/>
              <wp:wrapNone/>
              <wp:docPr id="34986933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1AE46" w14:textId="10F42FC3" w:rsidR="00000000" w:rsidRDefault="00620034">
                          <w:pPr>
                            <w:pStyle w:val="BodyText"/>
                            <w:kinsoku w:val="0"/>
                            <w:overflowPunct w:val="0"/>
                            <w:spacing w:line="216" w:lineRule="exact"/>
                            <w:ind w:left="20"/>
                            <w:rPr>
                              <w:rFonts w:ascii="Arial" w:hAnsi="Arial" w:cs="Arial"/>
                              <w:b/>
                              <w:bCs/>
                              <w:w w:val="99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w w:val="99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865BE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533.45pt;margin-top:741.2pt;width:7.55pt;height:12pt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" o:allowincell="f" filled="f" stroked="f">
              <v:textbox inset="0,0,0,0">
                <w:txbxContent>
                  <w:p w14:paraId="0121AE46" w14:textId="10F42FC3" w:rsidR="00000000" w:rsidRDefault="00620034">
                    <w:pPr>
                      <w:pStyle w:val="BodyText"/>
                      <w:kinsoku w:val="0"/>
                      <w:overflowPunct w:val="0"/>
                      <w:spacing w:line="216" w:lineRule="exact"/>
                      <w:ind w:left="20"/>
                      <w:rPr>
                        <w:rFonts w:ascii="Arial" w:hAnsi="Arial" w:cs="Arial"/>
                        <w:b/>
                        <w:bCs/>
                        <w:w w:val="99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w w:val="99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10A04" w14:textId="4D67DDBB" w:rsidR="00000000" w:rsidRDefault="00F140B9">
    <w:pPr>
      <w:pStyle w:val="BodyText"/>
      <w:kinsoku w:val="0"/>
      <w:overflowPunct w:val="0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0" allowOverlap="1" wp14:anchorId="79174826" wp14:editId="287FE458">
              <wp:simplePos x="0" y="0"/>
              <wp:positionH relativeFrom="page">
                <wp:posOffset>914400</wp:posOffset>
              </wp:positionH>
              <wp:positionV relativeFrom="page">
                <wp:posOffset>9368790</wp:posOffset>
              </wp:positionV>
              <wp:extent cx="5943600" cy="635"/>
              <wp:effectExtent l="0" t="0" r="0" b="0"/>
              <wp:wrapNone/>
              <wp:docPr id="1106723732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635"/>
                      </a:xfrm>
                      <a:custGeom>
                        <a:avLst/>
                        <a:gdLst>
                          <a:gd name="T0" fmla="*/ 0 w 9360"/>
                          <a:gd name="T1" fmla="*/ 0 h 1"/>
                          <a:gd name="T2" fmla="*/ 9360 w 9360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360" h="1">
                            <a:moveTo>
                              <a:pt x="0" y="0"/>
                            </a:moveTo>
                            <a:lnTo>
                              <a:pt x="9360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23047931" id="Freeform 18" o:spid="_x0000_s1026" style="position:absolute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in,737.7pt,540pt,737.7pt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" o:allowincell="f" filled="f" strokeweight=".14039mm">
              <v:path arrowok="t" o:connecttype="custom" o:connectlocs="0,0;594360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0" allowOverlap="1" wp14:anchorId="0D37CB06" wp14:editId="5FC25328">
              <wp:simplePos x="0" y="0"/>
              <wp:positionH relativeFrom="page">
                <wp:posOffset>6774815</wp:posOffset>
              </wp:positionH>
              <wp:positionV relativeFrom="page">
                <wp:posOffset>9413240</wp:posOffset>
              </wp:positionV>
              <wp:extent cx="95885" cy="152400"/>
              <wp:effectExtent l="0" t="0" r="0" b="0"/>
              <wp:wrapNone/>
              <wp:docPr id="207647069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7FF1B" w14:textId="526B31BD" w:rsidR="00000000" w:rsidRDefault="00620034">
                          <w:pPr>
                            <w:pStyle w:val="BodyText"/>
                            <w:kinsoku w:val="0"/>
                            <w:overflowPunct w:val="0"/>
                            <w:spacing w:line="216" w:lineRule="exact"/>
                            <w:ind w:left="20"/>
                            <w:rPr>
                              <w:rFonts w:ascii="Arial" w:hAnsi="Arial" w:cs="Arial"/>
                              <w:b/>
                              <w:bCs/>
                              <w:w w:val="99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w w:val="99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7CB0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8" type="#_x0000_t202" style="position:absolute;margin-left:533.45pt;margin-top:741.2pt;width:7.55pt;height:12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" o:allowincell="f" filled="f" stroked="f">
              <v:textbox inset="0,0,0,0">
                <w:txbxContent>
                  <w:p w14:paraId="1DC7FF1B" w14:textId="526B31BD" w:rsidR="00000000" w:rsidRDefault="00620034">
                    <w:pPr>
                      <w:pStyle w:val="BodyText"/>
                      <w:kinsoku w:val="0"/>
                      <w:overflowPunct w:val="0"/>
                      <w:spacing w:line="216" w:lineRule="exact"/>
                      <w:ind w:left="20"/>
                      <w:rPr>
                        <w:rFonts w:ascii="Arial" w:hAnsi="Arial" w:cs="Arial"/>
                        <w:b/>
                        <w:bCs/>
                        <w:w w:val="99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w w:val="99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75AD" w14:textId="005775A9" w:rsidR="00000000" w:rsidRDefault="00F140B9">
    <w:pPr>
      <w:pStyle w:val="BodyText"/>
      <w:kinsoku w:val="0"/>
      <w:overflowPunct w:val="0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98688" behindDoc="1" locked="0" layoutInCell="0" allowOverlap="1" wp14:anchorId="339CAB19" wp14:editId="6E103F40">
              <wp:simplePos x="0" y="0"/>
              <wp:positionH relativeFrom="page">
                <wp:posOffset>914400</wp:posOffset>
              </wp:positionH>
              <wp:positionV relativeFrom="page">
                <wp:posOffset>9368790</wp:posOffset>
              </wp:positionV>
              <wp:extent cx="5943600" cy="635"/>
              <wp:effectExtent l="0" t="0" r="0" b="0"/>
              <wp:wrapNone/>
              <wp:docPr id="153189631" name="Freeform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635"/>
                      </a:xfrm>
                      <a:custGeom>
                        <a:avLst/>
                        <a:gdLst>
                          <a:gd name="T0" fmla="*/ 0 w 9360"/>
                          <a:gd name="T1" fmla="*/ 0 h 1"/>
                          <a:gd name="T2" fmla="*/ 9360 w 9360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360" h="1">
                            <a:moveTo>
                              <a:pt x="0" y="0"/>
                            </a:moveTo>
                            <a:lnTo>
                              <a:pt x="9360" y="0"/>
                            </a:lnTo>
                          </a:path>
                        </a:pathLst>
                      </a:custGeom>
                      <a:noFill/>
                      <a:ln w="505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1780324D" id="Freeform 82" o:spid="_x0000_s1026" style="position:absolute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in,737.7pt,540pt,737.7pt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" o:allowincell="f" filled="f" strokeweight=".14039mm">
              <v:path arrowok="t" o:connecttype="custom" o:connectlocs="0,0;594360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712" behindDoc="1" locked="0" layoutInCell="0" allowOverlap="1" wp14:anchorId="1C5CB227" wp14:editId="5AB60578">
              <wp:simplePos x="0" y="0"/>
              <wp:positionH relativeFrom="page">
                <wp:posOffset>6704330</wp:posOffset>
              </wp:positionH>
              <wp:positionV relativeFrom="page">
                <wp:posOffset>9413240</wp:posOffset>
              </wp:positionV>
              <wp:extent cx="166370" cy="152400"/>
              <wp:effectExtent l="0" t="0" r="0" b="0"/>
              <wp:wrapNone/>
              <wp:docPr id="922179848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4C2D73" w14:textId="0E61AD41" w:rsidR="00000000" w:rsidRDefault="00620034" w:rsidP="00620034">
                          <w:pPr>
                            <w:pStyle w:val="BodyText"/>
                            <w:kinsoku w:val="0"/>
                            <w:overflowPunct w:val="0"/>
                            <w:spacing w:line="216" w:lineRule="exact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5CB227" id="_x0000_t202" coordsize="21600,21600" o:spt="202" path="m,l,21600r21600,l21600,xe">
              <v:stroke joinstyle="miter"/>
              <v:path gradientshapeok="t" o:connecttype="rect"/>
            </v:shapetype>
            <v:shape id="Text Box 83" o:spid="_x0000_s1029" type="#_x0000_t202" style="position:absolute;margin-left:527.9pt;margin-top:741.2pt;width:13.1pt;height:12pt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" o:allowincell="f" filled="f" stroked="f">
              <v:textbox inset="0,0,0,0">
                <w:txbxContent>
                  <w:p w14:paraId="264C2D73" w14:textId="0E61AD41" w:rsidR="00000000" w:rsidRDefault="00620034" w:rsidP="00620034">
                    <w:pPr>
                      <w:pStyle w:val="BodyText"/>
                      <w:kinsoku w:val="0"/>
                      <w:overflowPunct w:val="0"/>
                      <w:spacing w:line="216" w:lineRule="exact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D86FA" w14:textId="77777777" w:rsidR="007B3479" w:rsidRDefault="007B3479">
      <w:r>
        <w:separator/>
      </w:r>
    </w:p>
  </w:footnote>
  <w:footnote w:type="continuationSeparator" w:id="0">
    <w:p w14:paraId="13F67AA5" w14:textId="77777777" w:rsidR="007B3479" w:rsidRDefault="007B3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"/>
      <w:lvlJc w:val="left"/>
      <w:pPr>
        <w:ind w:left="418" w:hanging="299"/>
      </w:pPr>
      <w:rPr>
        <w:rFonts w:ascii="Calibri" w:hAnsi="Calibri" w:cs="Calibri"/>
        <w:b w:val="0"/>
        <w:bCs w:val="0"/>
        <w:i w:val="0"/>
        <w:iCs w:val="0"/>
        <w:color w:val="355F7B"/>
        <w:w w:val="98"/>
        <w:sz w:val="20"/>
        <w:szCs w:val="20"/>
      </w:rPr>
    </w:lvl>
    <w:lvl w:ilvl="1">
      <w:start w:val="1"/>
      <w:numFmt w:val="decimal"/>
      <w:lvlText w:val="%2."/>
      <w:lvlJc w:val="left"/>
      <w:pPr>
        <w:ind w:left="1056" w:hanging="250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0"/>
        <w:szCs w:val="20"/>
      </w:rPr>
    </w:lvl>
    <w:lvl w:ilvl="2">
      <w:numFmt w:val="bullet"/>
      <w:lvlText w:val="•"/>
      <w:lvlJc w:val="left"/>
      <w:pPr>
        <w:ind w:left="2155" w:hanging="250"/>
      </w:pPr>
    </w:lvl>
    <w:lvl w:ilvl="3">
      <w:numFmt w:val="bullet"/>
      <w:lvlText w:val="•"/>
      <w:lvlJc w:val="left"/>
      <w:pPr>
        <w:ind w:left="3251" w:hanging="250"/>
      </w:pPr>
    </w:lvl>
    <w:lvl w:ilvl="4">
      <w:numFmt w:val="bullet"/>
      <w:lvlText w:val="•"/>
      <w:lvlJc w:val="left"/>
      <w:pPr>
        <w:ind w:left="4346" w:hanging="250"/>
      </w:pPr>
    </w:lvl>
    <w:lvl w:ilvl="5">
      <w:numFmt w:val="bullet"/>
      <w:lvlText w:val="•"/>
      <w:lvlJc w:val="left"/>
      <w:pPr>
        <w:ind w:left="5442" w:hanging="250"/>
      </w:pPr>
    </w:lvl>
    <w:lvl w:ilvl="6">
      <w:numFmt w:val="bullet"/>
      <w:lvlText w:val="•"/>
      <w:lvlJc w:val="left"/>
      <w:pPr>
        <w:ind w:left="6537" w:hanging="250"/>
      </w:pPr>
    </w:lvl>
    <w:lvl w:ilvl="7">
      <w:numFmt w:val="bullet"/>
      <w:lvlText w:val="•"/>
      <w:lvlJc w:val="left"/>
      <w:pPr>
        <w:ind w:left="7633" w:hanging="250"/>
      </w:pPr>
    </w:lvl>
    <w:lvl w:ilvl="8">
      <w:numFmt w:val="bullet"/>
      <w:lvlText w:val="•"/>
      <w:lvlJc w:val="left"/>
      <w:pPr>
        <w:ind w:left="8728" w:hanging="250"/>
      </w:pPr>
    </w:lvl>
  </w:abstractNum>
  <w:abstractNum w:abstractNumId="1" w15:restartNumberingAfterBreak="0">
    <w:nsid w:val="00000403"/>
    <w:multiLevelType w:val="multilevel"/>
    <w:tmpl w:val="FFFFFFFF"/>
    <w:lvl w:ilvl="0">
      <w:numFmt w:val="bullet"/>
      <w:lvlText w:val="•"/>
      <w:lvlJc w:val="left"/>
      <w:pPr>
        <w:ind w:left="120" w:hanging="170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200" w:hanging="170"/>
      </w:pPr>
    </w:lvl>
    <w:lvl w:ilvl="2">
      <w:numFmt w:val="bullet"/>
      <w:lvlText w:val="•"/>
      <w:lvlJc w:val="left"/>
      <w:pPr>
        <w:ind w:left="2280" w:hanging="170"/>
      </w:pPr>
    </w:lvl>
    <w:lvl w:ilvl="3">
      <w:numFmt w:val="bullet"/>
      <w:lvlText w:val="•"/>
      <w:lvlJc w:val="left"/>
      <w:pPr>
        <w:ind w:left="3360" w:hanging="170"/>
      </w:pPr>
    </w:lvl>
    <w:lvl w:ilvl="4">
      <w:numFmt w:val="bullet"/>
      <w:lvlText w:val="•"/>
      <w:lvlJc w:val="left"/>
      <w:pPr>
        <w:ind w:left="4440" w:hanging="170"/>
      </w:pPr>
    </w:lvl>
    <w:lvl w:ilvl="5">
      <w:numFmt w:val="bullet"/>
      <w:lvlText w:val="•"/>
      <w:lvlJc w:val="left"/>
      <w:pPr>
        <w:ind w:left="5520" w:hanging="170"/>
      </w:pPr>
    </w:lvl>
    <w:lvl w:ilvl="6">
      <w:numFmt w:val="bullet"/>
      <w:lvlText w:val="•"/>
      <w:lvlJc w:val="left"/>
      <w:pPr>
        <w:ind w:left="6600" w:hanging="170"/>
      </w:pPr>
    </w:lvl>
    <w:lvl w:ilvl="7">
      <w:numFmt w:val="bullet"/>
      <w:lvlText w:val="•"/>
      <w:lvlJc w:val="left"/>
      <w:pPr>
        <w:ind w:left="7680" w:hanging="170"/>
      </w:pPr>
    </w:lvl>
    <w:lvl w:ilvl="8">
      <w:numFmt w:val="bullet"/>
      <w:lvlText w:val="•"/>
      <w:lvlJc w:val="left"/>
      <w:pPr>
        <w:ind w:left="8760" w:hanging="170"/>
      </w:pPr>
    </w:lvl>
  </w:abstractNum>
  <w:abstractNum w:abstractNumId="2" w15:restartNumberingAfterBreak="0">
    <w:nsid w:val="00000404"/>
    <w:multiLevelType w:val="multilevel"/>
    <w:tmpl w:val="FFFFFFFF"/>
    <w:lvl w:ilvl="0">
      <w:start w:val="3"/>
      <w:numFmt w:val="decimal"/>
      <w:lvlText w:val="%1"/>
      <w:lvlJc w:val="left"/>
      <w:pPr>
        <w:ind w:left="662" w:hanging="543"/>
      </w:pPr>
    </w:lvl>
    <w:lvl w:ilvl="1">
      <w:start w:val="1"/>
      <w:numFmt w:val="decimal"/>
      <w:lvlText w:val="%1.%2"/>
      <w:lvlJc w:val="left"/>
      <w:pPr>
        <w:ind w:left="662" w:hanging="543"/>
      </w:pPr>
      <w:rPr>
        <w:rFonts w:ascii="Arial" w:hAnsi="Arial" w:cs="Arial"/>
        <w:b/>
        <w:bCs/>
        <w:i w:val="0"/>
        <w:iCs w:val="0"/>
        <w:color w:val="20435C"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</w:pPr>
      <w:rPr>
        <w:rFonts w:ascii="Arial" w:hAnsi="Arial" w:cs="Arial"/>
        <w:b/>
        <w:bCs/>
        <w:i w:val="0"/>
        <w:iCs w:val="0"/>
        <w:color w:val="20435C"/>
        <w:w w:val="99"/>
        <w:sz w:val="24"/>
        <w:szCs w:val="24"/>
      </w:rPr>
    </w:lvl>
    <w:lvl w:ilvl="3">
      <w:numFmt w:val="bullet"/>
      <w:lvlText w:val="•"/>
      <w:lvlJc w:val="left"/>
      <w:pPr>
        <w:ind w:left="618" w:hanging="170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0"/>
        <w:szCs w:val="20"/>
      </w:rPr>
    </w:lvl>
    <w:lvl w:ilvl="4">
      <w:numFmt w:val="bullet"/>
      <w:lvlText w:val="•"/>
      <w:lvlJc w:val="left"/>
      <w:pPr>
        <w:ind w:left="2331" w:hanging="170"/>
      </w:pPr>
    </w:lvl>
    <w:lvl w:ilvl="5">
      <w:numFmt w:val="bullet"/>
      <w:lvlText w:val="•"/>
      <w:lvlJc w:val="left"/>
      <w:pPr>
        <w:ind w:left="3762" w:hanging="170"/>
      </w:pPr>
    </w:lvl>
    <w:lvl w:ilvl="6">
      <w:numFmt w:val="bullet"/>
      <w:lvlText w:val="•"/>
      <w:lvlJc w:val="left"/>
      <w:pPr>
        <w:ind w:left="5194" w:hanging="170"/>
      </w:pPr>
    </w:lvl>
    <w:lvl w:ilvl="7">
      <w:numFmt w:val="bullet"/>
      <w:lvlText w:val="•"/>
      <w:lvlJc w:val="left"/>
      <w:pPr>
        <w:ind w:left="6625" w:hanging="170"/>
      </w:pPr>
    </w:lvl>
    <w:lvl w:ilvl="8">
      <w:numFmt w:val="bullet"/>
      <w:lvlText w:val="•"/>
      <w:lvlJc w:val="left"/>
      <w:pPr>
        <w:ind w:left="8057" w:hanging="170"/>
      </w:pPr>
    </w:lvl>
  </w:abstractNum>
  <w:abstractNum w:abstractNumId="3" w15:restartNumberingAfterBreak="0">
    <w:nsid w:val="00000405"/>
    <w:multiLevelType w:val="multilevel"/>
    <w:tmpl w:val="FFFFFFFF"/>
    <w:lvl w:ilvl="0">
      <w:numFmt w:val="bullet"/>
      <w:lvlText w:val="•"/>
      <w:lvlJc w:val="left"/>
      <w:pPr>
        <w:ind w:left="618" w:hanging="170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650" w:hanging="170"/>
      </w:pPr>
    </w:lvl>
    <w:lvl w:ilvl="2">
      <w:numFmt w:val="bullet"/>
      <w:lvlText w:val="•"/>
      <w:lvlJc w:val="left"/>
      <w:pPr>
        <w:ind w:left="2680" w:hanging="170"/>
      </w:pPr>
    </w:lvl>
    <w:lvl w:ilvl="3">
      <w:numFmt w:val="bullet"/>
      <w:lvlText w:val="•"/>
      <w:lvlJc w:val="left"/>
      <w:pPr>
        <w:ind w:left="3710" w:hanging="170"/>
      </w:pPr>
    </w:lvl>
    <w:lvl w:ilvl="4">
      <w:numFmt w:val="bullet"/>
      <w:lvlText w:val="•"/>
      <w:lvlJc w:val="left"/>
      <w:pPr>
        <w:ind w:left="4740" w:hanging="170"/>
      </w:pPr>
    </w:lvl>
    <w:lvl w:ilvl="5">
      <w:numFmt w:val="bullet"/>
      <w:lvlText w:val="•"/>
      <w:lvlJc w:val="left"/>
      <w:pPr>
        <w:ind w:left="5770" w:hanging="170"/>
      </w:pPr>
    </w:lvl>
    <w:lvl w:ilvl="6">
      <w:numFmt w:val="bullet"/>
      <w:lvlText w:val="•"/>
      <w:lvlJc w:val="left"/>
      <w:pPr>
        <w:ind w:left="6800" w:hanging="170"/>
      </w:pPr>
    </w:lvl>
    <w:lvl w:ilvl="7">
      <w:numFmt w:val="bullet"/>
      <w:lvlText w:val="•"/>
      <w:lvlJc w:val="left"/>
      <w:pPr>
        <w:ind w:left="7830" w:hanging="170"/>
      </w:pPr>
    </w:lvl>
    <w:lvl w:ilvl="8">
      <w:numFmt w:val="bullet"/>
      <w:lvlText w:val="•"/>
      <w:lvlJc w:val="left"/>
      <w:pPr>
        <w:ind w:left="8860" w:hanging="170"/>
      </w:pPr>
    </w:lvl>
  </w:abstractNum>
  <w:abstractNum w:abstractNumId="4" w15:restartNumberingAfterBreak="0">
    <w:nsid w:val="00000406"/>
    <w:multiLevelType w:val="multilevel"/>
    <w:tmpl w:val="FFFFFFFF"/>
    <w:lvl w:ilvl="0">
      <w:numFmt w:val="bullet"/>
      <w:lvlText w:val="•"/>
      <w:lvlJc w:val="left"/>
      <w:pPr>
        <w:ind w:left="1767" w:hanging="170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numFmt w:val="bullet"/>
      <w:lvlText w:val="•"/>
      <w:lvlJc w:val="left"/>
      <w:pPr>
        <w:ind w:left="2676" w:hanging="170"/>
      </w:pPr>
    </w:lvl>
    <w:lvl w:ilvl="2">
      <w:numFmt w:val="bullet"/>
      <w:lvlText w:val="•"/>
      <w:lvlJc w:val="left"/>
      <w:pPr>
        <w:ind w:left="3592" w:hanging="170"/>
      </w:pPr>
    </w:lvl>
    <w:lvl w:ilvl="3">
      <w:numFmt w:val="bullet"/>
      <w:lvlText w:val="•"/>
      <w:lvlJc w:val="left"/>
      <w:pPr>
        <w:ind w:left="4508" w:hanging="170"/>
      </w:pPr>
    </w:lvl>
    <w:lvl w:ilvl="4">
      <w:numFmt w:val="bullet"/>
      <w:lvlText w:val="•"/>
      <w:lvlJc w:val="left"/>
      <w:pPr>
        <w:ind w:left="5424" w:hanging="170"/>
      </w:pPr>
    </w:lvl>
    <w:lvl w:ilvl="5">
      <w:numFmt w:val="bullet"/>
      <w:lvlText w:val="•"/>
      <w:lvlJc w:val="left"/>
      <w:pPr>
        <w:ind w:left="6340" w:hanging="170"/>
      </w:pPr>
    </w:lvl>
    <w:lvl w:ilvl="6">
      <w:numFmt w:val="bullet"/>
      <w:lvlText w:val="•"/>
      <w:lvlJc w:val="left"/>
      <w:pPr>
        <w:ind w:left="7256" w:hanging="170"/>
      </w:pPr>
    </w:lvl>
    <w:lvl w:ilvl="7">
      <w:numFmt w:val="bullet"/>
      <w:lvlText w:val="•"/>
      <w:lvlJc w:val="left"/>
      <w:pPr>
        <w:ind w:left="8172" w:hanging="170"/>
      </w:pPr>
    </w:lvl>
    <w:lvl w:ilvl="8">
      <w:numFmt w:val="bullet"/>
      <w:lvlText w:val="•"/>
      <w:lvlJc w:val="left"/>
      <w:pPr>
        <w:ind w:left="9088" w:hanging="170"/>
      </w:pPr>
    </w:lvl>
  </w:abstractNum>
  <w:abstractNum w:abstractNumId="5" w15:restartNumberingAfterBreak="0">
    <w:nsid w:val="00000407"/>
    <w:multiLevelType w:val="multilevel"/>
    <w:tmpl w:val="FFFFFFFF"/>
    <w:lvl w:ilvl="0">
      <w:numFmt w:val="bullet"/>
      <w:lvlText w:val="•"/>
      <w:lvlJc w:val="left"/>
      <w:pPr>
        <w:ind w:left="120" w:hanging="170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200" w:hanging="170"/>
      </w:pPr>
    </w:lvl>
    <w:lvl w:ilvl="2">
      <w:numFmt w:val="bullet"/>
      <w:lvlText w:val="•"/>
      <w:lvlJc w:val="left"/>
      <w:pPr>
        <w:ind w:left="2280" w:hanging="170"/>
      </w:pPr>
    </w:lvl>
    <w:lvl w:ilvl="3">
      <w:numFmt w:val="bullet"/>
      <w:lvlText w:val="•"/>
      <w:lvlJc w:val="left"/>
      <w:pPr>
        <w:ind w:left="3360" w:hanging="170"/>
      </w:pPr>
    </w:lvl>
    <w:lvl w:ilvl="4">
      <w:numFmt w:val="bullet"/>
      <w:lvlText w:val="•"/>
      <w:lvlJc w:val="left"/>
      <w:pPr>
        <w:ind w:left="4440" w:hanging="170"/>
      </w:pPr>
    </w:lvl>
    <w:lvl w:ilvl="5">
      <w:numFmt w:val="bullet"/>
      <w:lvlText w:val="•"/>
      <w:lvlJc w:val="left"/>
      <w:pPr>
        <w:ind w:left="5520" w:hanging="170"/>
      </w:pPr>
    </w:lvl>
    <w:lvl w:ilvl="6">
      <w:numFmt w:val="bullet"/>
      <w:lvlText w:val="•"/>
      <w:lvlJc w:val="left"/>
      <w:pPr>
        <w:ind w:left="6600" w:hanging="170"/>
      </w:pPr>
    </w:lvl>
    <w:lvl w:ilvl="7">
      <w:numFmt w:val="bullet"/>
      <w:lvlText w:val="•"/>
      <w:lvlJc w:val="left"/>
      <w:pPr>
        <w:ind w:left="7680" w:hanging="170"/>
      </w:pPr>
    </w:lvl>
    <w:lvl w:ilvl="8">
      <w:numFmt w:val="bullet"/>
      <w:lvlText w:val="•"/>
      <w:lvlJc w:val="left"/>
      <w:pPr>
        <w:ind w:left="8760" w:hanging="170"/>
      </w:pPr>
    </w:lvl>
  </w:abstractNum>
  <w:abstractNum w:abstractNumId="6" w15:restartNumberingAfterBreak="0">
    <w:nsid w:val="00000408"/>
    <w:multiLevelType w:val="multilevel"/>
    <w:tmpl w:val="FFFFFFFF"/>
    <w:lvl w:ilvl="0">
      <w:numFmt w:val="bullet"/>
      <w:lvlText w:val="•"/>
      <w:lvlJc w:val="left"/>
      <w:pPr>
        <w:ind w:left="618" w:hanging="170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650" w:hanging="170"/>
      </w:pPr>
    </w:lvl>
    <w:lvl w:ilvl="2">
      <w:numFmt w:val="bullet"/>
      <w:lvlText w:val="•"/>
      <w:lvlJc w:val="left"/>
      <w:pPr>
        <w:ind w:left="2680" w:hanging="170"/>
      </w:pPr>
    </w:lvl>
    <w:lvl w:ilvl="3">
      <w:numFmt w:val="bullet"/>
      <w:lvlText w:val="•"/>
      <w:lvlJc w:val="left"/>
      <w:pPr>
        <w:ind w:left="3710" w:hanging="170"/>
      </w:pPr>
    </w:lvl>
    <w:lvl w:ilvl="4">
      <w:numFmt w:val="bullet"/>
      <w:lvlText w:val="•"/>
      <w:lvlJc w:val="left"/>
      <w:pPr>
        <w:ind w:left="4740" w:hanging="170"/>
      </w:pPr>
    </w:lvl>
    <w:lvl w:ilvl="5">
      <w:numFmt w:val="bullet"/>
      <w:lvlText w:val="•"/>
      <w:lvlJc w:val="left"/>
      <w:pPr>
        <w:ind w:left="5770" w:hanging="170"/>
      </w:pPr>
    </w:lvl>
    <w:lvl w:ilvl="6">
      <w:numFmt w:val="bullet"/>
      <w:lvlText w:val="•"/>
      <w:lvlJc w:val="left"/>
      <w:pPr>
        <w:ind w:left="6800" w:hanging="170"/>
      </w:pPr>
    </w:lvl>
    <w:lvl w:ilvl="7">
      <w:numFmt w:val="bullet"/>
      <w:lvlText w:val="•"/>
      <w:lvlJc w:val="left"/>
      <w:pPr>
        <w:ind w:left="7830" w:hanging="170"/>
      </w:pPr>
    </w:lvl>
    <w:lvl w:ilvl="8">
      <w:numFmt w:val="bullet"/>
      <w:lvlText w:val="•"/>
      <w:lvlJc w:val="left"/>
      <w:pPr>
        <w:ind w:left="8860" w:hanging="170"/>
      </w:pPr>
    </w:lvl>
  </w:abstractNum>
  <w:abstractNum w:abstractNumId="7" w15:restartNumberingAfterBreak="0">
    <w:nsid w:val="00000409"/>
    <w:multiLevelType w:val="multilevel"/>
    <w:tmpl w:val="FFFFFFFF"/>
    <w:lvl w:ilvl="0">
      <w:numFmt w:val="bullet"/>
      <w:lvlText w:val="•"/>
      <w:lvlJc w:val="left"/>
      <w:pPr>
        <w:ind w:left="1767" w:hanging="170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numFmt w:val="bullet"/>
      <w:lvlText w:val="•"/>
      <w:lvlJc w:val="left"/>
      <w:pPr>
        <w:ind w:left="2676" w:hanging="170"/>
      </w:pPr>
    </w:lvl>
    <w:lvl w:ilvl="2">
      <w:numFmt w:val="bullet"/>
      <w:lvlText w:val="•"/>
      <w:lvlJc w:val="left"/>
      <w:pPr>
        <w:ind w:left="3592" w:hanging="170"/>
      </w:pPr>
    </w:lvl>
    <w:lvl w:ilvl="3">
      <w:numFmt w:val="bullet"/>
      <w:lvlText w:val="•"/>
      <w:lvlJc w:val="left"/>
      <w:pPr>
        <w:ind w:left="4508" w:hanging="170"/>
      </w:pPr>
    </w:lvl>
    <w:lvl w:ilvl="4">
      <w:numFmt w:val="bullet"/>
      <w:lvlText w:val="•"/>
      <w:lvlJc w:val="left"/>
      <w:pPr>
        <w:ind w:left="5424" w:hanging="170"/>
      </w:pPr>
    </w:lvl>
    <w:lvl w:ilvl="5">
      <w:numFmt w:val="bullet"/>
      <w:lvlText w:val="•"/>
      <w:lvlJc w:val="left"/>
      <w:pPr>
        <w:ind w:left="6340" w:hanging="170"/>
      </w:pPr>
    </w:lvl>
    <w:lvl w:ilvl="6">
      <w:numFmt w:val="bullet"/>
      <w:lvlText w:val="•"/>
      <w:lvlJc w:val="left"/>
      <w:pPr>
        <w:ind w:left="7256" w:hanging="170"/>
      </w:pPr>
    </w:lvl>
    <w:lvl w:ilvl="7">
      <w:numFmt w:val="bullet"/>
      <w:lvlText w:val="•"/>
      <w:lvlJc w:val="left"/>
      <w:pPr>
        <w:ind w:left="8172" w:hanging="170"/>
      </w:pPr>
    </w:lvl>
    <w:lvl w:ilvl="8">
      <w:numFmt w:val="bullet"/>
      <w:lvlText w:val="•"/>
      <w:lvlJc w:val="left"/>
      <w:pPr>
        <w:ind w:left="9088" w:hanging="170"/>
      </w:pPr>
    </w:lvl>
  </w:abstractNum>
  <w:abstractNum w:abstractNumId="8" w15:restartNumberingAfterBreak="0">
    <w:nsid w:val="0000040A"/>
    <w:multiLevelType w:val="multilevel"/>
    <w:tmpl w:val="FFFFFFFF"/>
    <w:lvl w:ilvl="0">
      <w:numFmt w:val="bullet"/>
      <w:lvlText w:val="•"/>
      <w:lvlJc w:val="left"/>
      <w:pPr>
        <w:ind w:left="618" w:hanging="170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650" w:hanging="170"/>
      </w:pPr>
    </w:lvl>
    <w:lvl w:ilvl="2">
      <w:numFmt w:val="bullet"/>
      <w:lvlText w:val="•"/>
      <w:lvlJc w:val="left"/>
      <w:pPr>
        <w:ind w:left="2680" w:hanging="170"/>
      </w:pPr>
    </w:lvl>
    <w:lvl w:ilvl="3">
      <w:numFmt w:val="bullet"/>
      <w:lvlText w:val="•"/>
      <w:lvlJc w:val="left"/>
      <w:pPr>
        <w:ind w:left="3710" w:hanging="170"/>
      </w:pPr>
    </w:lvl>
    <w:lvl w:ilvl="4">
      <w:numFmt w:val="bullet"/>
      <w:lvlText w:val="•"/>
      <w:lvlJc w:val="left"/>
      <w:pPr>
        <w:ind w:left="4740" w:hanging="170"/>
      </w:pPr>
    </w:lvl>
    <w:lvl w:ilvl="5">
      <w:numFmt w:val="bullet"/>
      <w:lvlText w:val="•"/>
      <w:lvlJc w:val="left"/>
      <w:pPr>
        <w:ind w:left="5770" w:hanging="170"/>
      </w:pPr>
    </w:lvl>
    <w:lvl w:ilvl="6">
      <w:numFmt w:val="bullet"/>
      <w:lvlText w:val="•"/>
      <w:lvlJc w:val="left"/>
      <w:pPr>
        <w:ind w:left="6800" w:hanging="170"/>
      </w:pPr>
    </w:lvl>
    <w:lvl w:ilvl="7">
      <w:numFmt w:val="bullet"/>
      <w:lvlText w:val="•"/>
      <w:lvlJc w:val="left"/>
      <w:pPr>
        <w:ind w:left="7830" w:hanging="170"/>
      </w:pPr>
    </w:lvl>
    <w:lvl w:ilvl="8">
      <w:numFmt w:val="bullet"/>
      <w:lvlText w:val="•"/>
      <w:lvlJc w:val="left"/>
      <w:pPr>
        <w:ind w:left="8860" w:hanging="170"/>
      </w:pPr>
    </w:lvl>
  </w:abstractNum>
  <w:abstractNum w:abstractNumId="9" w15:restartNumberingAfterBreak="0">
    <w:nsid w:val="0000040B"/>
    <w:multiLevelType w:val="multilevel"/>
    <w:tmpl w:val="FFFFFFFF"/>
    <w:lvl w:ilvl="0">
      <w:numFmt w:val="bullet"/>
      <w:lvlText w:val="•"/>
      <w:lvlJc w:val="left"/>
      <w:pPr>
        <w:ind w:left="618" w:hanging="170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650" w:hanging="170"/>
      </w:pPr>
    </w:lvl>
    <w:lvl w:ilvl="2">
      <w:numFmt w:val="bullet"/>
      <w:lvlText w:val="•"/>
      <w:lvlJc w:val="left"/>
      <w:pPr>
        <w:ind w:left="2680" w:hanging="170"/>
      </w:pPr>
    </w:lvl>
    <w:lvl w:ilvl="3">
      <w:numFmt w:val="bullet"/>
      <w:lvlText w:val="•"/>
      <w:lvlJc w:val="left"/>
      <w:pPr>
        <w:ind w:left="3710" w:hanging="170"/>
      </w:pPr>
    </w:lvl>
    <w:lvl w:ilvl="4">
      <w:numFmt w:val="bullet"/>
      <w:lvlText w:val="•"/>
      <w:lvlJc w:val="left"/>
      <w:pPr>
        <w:ind w:left="4740" w:hanging="170"/>
      </w:pPr>
    </w:lvl>
    <w:lvl w:ilvl="5">
      <w:numFmt w:val="bullet"/>
      <w:lvlText w:val="•"/>
      <w:lvlJc w:val="left"/>
      <w:pPr>
        <w:ind w:left="5770" w:hanging="170"/>
      </w:pPr>
    </w:lvl>
    <w:lvl w:ilvl="6">
      <w:numFmt w:val="bullet"/>
      <w:lvlText w:val="•"/>
      <w:lvlJc w:val="left"/>
      <w:pPr>
        <w:ind w:left="6800" w:hanging="170"/>
      </w:pPr>
    </w:lvl>
    <w:lvl w:ilvl="7">
      <w:numFmt w:val="bullet"/>
      <w:lvlText w:val="•"/>
      <w:lvlJc w:val="left"/>
      <w:pPr>
        <w:ind w:left="7830" w:hanging="170"/>
      </w:pPr>
    </w:lvl>
    <w:lvl w:ilvl="8">
      <w:numFmt w:val="bullet"/>
      <w:lvlText w:val="•"/>
      <w:lvlJc w:val="left"/>
      <w:pPr>
        <w:ind w:left="8860" w:hanging="170"/>
      </w:pPr>
    </w:lvl>
  </w:abstractNum>
  <w:abstractNum w:abstractNumId="10" w15:restartNumberingAfterBreak="0">
    <w:nsid w:val="0000040C"/>
    <w:multiLevelType w:val="multilevel"/>
    <w:tmpl w:val="FFFFFFFF"/>
    <w:lvl w:ilvl="0">
      <w:start w:val="1"/>
      <w:numFmt w:val="decimal"/>
      <w:lvlText w:val="%1."/>
      <w:lvlJc w:val="left"/>
      <w:pPr>
        <w:ind w:left="1056" w:hanging="250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numFmt w:val="bullet"/>
      <w:lvlText w:val="•"/>
      <w:lvlJc w:val="left"/>
      <w:pPr>
        <w:ind w:left="2046" w:hanging="250"/>
      </w:pPr>
    </w:lvl>
    <w:lvl w:ilvl="2">
      <w:numFmt w:val="bullet"/>
      <w:lvlText w:val="•"/>
      <w:lvlJc w:val="left"/>
      <w:pPr>
        <w:ind w:left="3032" w:hanging="250"/>
      </w:pPr>
    </w:lvl>
    <w:lvl w:ilvl="3">
      <w:numFmt w:val="bullet"/>
      <w:lvlText w:val="•"/>
      <w:lvlJc w:val="left"/>
      <w:pPr>
        <w:ind w:left="4018" w:hanging="250"/>
      </w:pPr>
    </w:lvl>
    <w:lvl w:ilvl="4">
      <w:numFmt w:val="bullet"/>
      <w:lvlText w:val="•"/>
      <w:lvlJc w:val="left"/>
      <w:pPr>
        <w:ind w:left="5004" w:hanging="250"/>
      </w:pPr>
    </w:lvl>
    <w:lvl w:ilvl="5">
      <w:numFmt w:val="bullet"/>
      <w:lvlText w:val="•"/>
      <w:lvlJc w:val="left"/>
      <w:pPr>
        <w:ind w:left="5990" w:hanging="250"/>
      </w:pPr>
    </w:lvl>
    <w:lvl w:ilvl="6">
      <w:numFmt w:val="bullet"/>
      <w:lvlText w:val="•"/>
      <w:lvlJc w:val="left"/>
      <w:pPr>
        <w:ind w:left="6976" w:hanging="250"/>
      </w:pPr>
    </w:lvl>
    <w:lvl w:ilvl="7">
      <w:numFmt w:val="bullet"/>
      <w:lvlText w:val="•"/>
      <w:lvlJc w:val="left"/>
      <w:pPr>
        <w:ind w:left="7962" w:hanging="250"/>
      </w:pPr>
    </w:lvl>
    <w:lvl w:ilvl="8">
      <w:numFmt w:val="bullet"/>
      <w:lvlText w:val="•"/>
      <w:lvlJc w:val="left"/>
      <w:pPr>
        <w:ind w:left="8948" w:hanging="250"/>
      </w:pPr>
    </w:lvl>
  </w:abstractNum>
  <w:abstractNum w:abstractNumId="11" w15:restartNumberingAfterBreak="0">
    <w:nsid w:val="449705BA"/>
    <w:multiLevelType w:val="hybridMultilevel"/>
    <w:tmpl w:val="AD72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95127"/>
    <w:multiLevelType w:val="hybridMultilevel"/>
    <w:tmpl w:val="25A6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578171">
    <w:abstractNumId w:val="10"/>
  </w:num>
  <w:num w:numId="2" w16cid:durableId="1496997542">
    <w:abstractNumId w:val="9"/>
  </w:num>
  <w:num w:numId="3" w16cid:durableId="1332443389">
    <w:abstractNumId w:val="8"/>
  </w:num>
  <w:num w:numId="4" w16cid:durableId="1302078821">
    <w:abstractNumId w:val="7"/>
  </w:num>
  <w:num w:numId="5" w16cid:durableId="1268350419">
    <w:abstractNumId w:val="6"/>
  </w:num>
  <w:num w:numId="6" w16cid:durableId="1787042473">
    <w:abstractNumId w:val="5"/>
  </w:num>
  <w:num w:numId="7" w16cid:durableId="34277296">
    <w:abstractNumId w:val="4"/>
  </w:num>
  <w:num w:numId="8" w16cid:durableId="668948503">
    <w:abstractNumId w:val="3"/>
  </w:num>
  <w:num w:numId="9" w16cid:durableId="1080712298">
    <w:abstractNumId w:val="2"/>
  </w:num>
  <w:num w:numId="10" w16cid:durableId="284235064">
    <w:abstractNumId w:val="1"/>
  </w:num>
  <w:num w:numId="11" w16cid:durableId="1064989057">
    <w:abstractNumId w:val="0"/>
  </w:num>
  <w:num w:numId="12" w16cid:durableId="1568229449">
    <w:abstractNumId w:val="12"/>
  </w:num>
  <w:num w:numId="13" w16cid:durableId="17057141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DB"/>
    <w:rsid w:val="00256433"/>
    <w:rsid w:val="003D2496"/>
    <w:rsid w:val="00620034"/>
    <w:rsid w:val="00682083"/>
    <w:rsid w:val="006E7269"/>
    <w:rsid w:val="007B3479"/>
    <w:rsid w:val="008F76DB"/>
    <w:rsid w:val="009F749C"/>
    <w:rsid w:val="00E36C4F"/>
    <w:rsid w:val="00F140B9"/>
    <w:rsid w:val="00F9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625E62"/>
  <w14:defaultImageDpi w14:val="0"/>
  <w15:docId w15:val="{7BF581EE-4F5F-4504-B92F-E103766B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59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662" w:hanging="543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59"/>
      <w:ind w:left="120"/>
      <w:outlineLvl w:val="2"/>
    </w:pPr>
    <w:rPr>
      <w:rFonts w:ascii="Arial" w:hAnsi="Arial" w:cs="Arial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qFormat/>
    <w:pPr>
      <w:ind w:left="904" w:hanging="785"/>
      <w:outlineLvl w:val="3"/>
    </w:pPr>
    <w:rPr>
      <w:rFonts w:ascii="Arial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qFormat/>
    <w:pPr>
      <w:spacing w:line="216" w:lineRule="exact"/>
      <w:ind w:left="20"/>
      <w:outlineLvl w:val="4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kern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"/>
      <w:ind w:left="385" w:right="361"/>
      <w:jc w:val="center"/>
    </w:pPr>
    <w:rPr>
      <w:rFonts w:ascii="Arial" w:hAnsi="Arial" w:cs="Arial"/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9"/>
      <w:ind w:left="618" w:hanging="171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22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2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4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0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034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620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034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api/v1/foodtruck/search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Documentation template</vt:lpstr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Documentation template</dc:title>
  <dc:subject/>
  <dc:creator>Raphael Dürscheid, based on Template by Dr. Peter</dc:creator>
  <cp:keywords/>
  <dc:description/>
  <cp:lastModifiedBy>Sudhakar</cp:lastModifiedBy>
  <cp:revision>3</cp:revision>
  <dcterms:created xsi:type="dcterms:W3CDTF">2023-05-13T21:04:00Z</dcterms:created>
  <dcterms:modified xsi:type="dcterms:W3CDTF">2023-05-13T21:24:00Z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LaTeX with hyperref package</vt:lpwstr>
  </property>
</Properties>
</file>